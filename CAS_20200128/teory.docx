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80C75" w:rsidRPr="00466C55" w:rsidRDefault="00421698" w:rsidP="00080C75">
      <w:pPr>
        <w:suppressAutoHyphens w:val="0"/>
        <w:jc w:val="center"/>
        <w:rPr>
          <w:b/>
          <w:sz w:val="26"/>
        </w:rPr>
      </w:pPr>
      <w:r w:rsidRPr="00466C55">
        <w:rPr>
          <w:b/>
          <w:sz w:val="26"/>
        </w:rPr>
        <w:t>Question #</w:t>
      </w:r>
      <w:r w:rsidR="00080C75" w:rsidRPr="00466C55">
        <w:rPr>
          <w:b/>
          <w:sz w:val="26"/>
        </w:rPr>
        <w:t>1</w:t>
      </w:r>
    </w:p>
    <w:p w:rsidR="00D81FB1" w:rsidRDefault="00421698" w:rsidP="000C5911">
      <w:pPr>
        <w:suppressAutoHyphens w:val="0"/>
      </w:pPr>
      <w:r w:rsidRPr="00466C55">
        <w:t xml:space="preserve">Let consider the </w:t>
      </w:r>
      <w:r w:rsidR="00690E9B">
        <w:t>issue of predicting branch results</w:t>
      </w:r>
      <w:r w:rsidR="000C5911">
        <w:t>.</w:t>
      </w:r>
    </w:p>
    <w:p w:rsidR="005076D2" w:rsidRDefault="005076D2" w:rsidP="000C5911">
      <w:pPr>
        <w:suppressAutoHyphens w:val="0"/>
      </w:pPr>
      <w:r>
        <w:t>You are requested to</w:t>
      </w:r>
    </w:p>
    <w:p w:rsidR="00690E9B" w:rsidRDefault="00690E9B" w:rsidP="00672DF3">
      <w:pPr>
        <w:pStyle w:val="ListParagraph"/>
        <w:numPr>
          <w:ilvl w:val="0"/>
          <w:numId w:val="33"/>
        </w:numPr>
        <w:suppressAutoHyphens w:val="0"/>
      </w:pPr>
      <w:r>
        <w:t>Explain why this issue is important in pipelined architectures</w:t>
      </w:r>
    </w:p>
    <w:p w:rsidR="00690E9B" w:rsidRDefault="00690E9B" w:rsidP="00672DF3">
      <w:pPr>
        <w:pStyle w:val="ListParagraph"/>
        <w:numPr>
          <w:ilvl w:val="0"/>
          <w:numId w:val="33"/>
        </w:numPr>
        <w:suppressAutoHyphens w:val="0"/>
      </w:pPr>
      <w:r>
        <w:t xml:space="preserve">Summarize the characteristics of Static and Dynamic Branch Prediction mechanisms, highlighting their main advantages and disadvantages </w:t>
      </w:r>
    </w:p>
    <w:p w:rsidR="005076D2" w:rsidRDefault="005076D2" w:rsidP="00672DF3">
      <w:pPr>
        <w:pStyle w:val="ListParagraph"/>
        <w:numPr>
          <w:ilvl w:val="0"/>
          <w:numId w:val="33"/>
        </w:numPr>
        <w:suppressAutoHyphens w:val="0"/>
      </w:pPr>
      <w:r>
        <w:t xml:space="preserve">Describe the general architecture and behavior of a </w:t>
      </w:r>
      <w:r w:rsidR="00312667">
        <w:t>BHT</w:t>
      </w:r>
    </w:p>
    <w:p w:rsidR="005076D2" w:rsidRDefault="00312667" w:rsidP="00672DF3">
      <w:pPr>
        <w:pStyle w:val="ListParagraph"/>
        <w:numPr>
          <w:ilvl w:val="0"/>
          <w:numId w:val="33"/>
        </w:numPr>
        <w:suppressAutoHyphens w:val="0"/>
      </w:pPr>
      <w:r>
        <w:t xml:space="preserve">Detail the architecture and behavior of a </w:t>
      </w:r>
      <w:r w:rsidR="00690E9B">
        <w:t xml:space="preserve">1-bit </w:t>
      </w:r>
      <w:r>
        <w:t>BHT</w:t>
      </w:r>
      <w:r w:rsidR="00690E9B">
        <w:t>.</w:t>
      </w:r>
    </w:p>
    <w:p w:rsidR="00B44765" w:rsidRDefault="00B44765" w:rsidP="00B44765">
      <w:pPr>
        <w:suppressAutoHyphens w:val="0"/>
      </w:pPr>
    </w:p>
    <w:p w:rsidR="00B44765" w:rsidRDefault="00B44765" w:rsidP="00B44765">
      <w:pPr>
        <w:suppressAutoHyphens w:val="0"/>
      </w:pPr>
    </w:p>
    <w:p w:rsidR="00B44765" w:rsidRDefault="00B44765" w:rsidP="00B44765">
      <w:pPr>
        <w:pStyle w:val="ListParagraph"/>
        <w:numPr>
          <w:ilvl w:val="0"/>
          <w:numId w:val="34"/>
        </w:numPr>
        <w:suppressAutoHyphens w:val="0"/>
      </w:pPr>
      <w:r>
        <w:t>Because branch in pipeline can change pc and depending on the type of branch which is conditional or unconditional the next instruction can be predictable or not. For branches that are not conditional the next</w:t>
      </w:r>
      <w:r w:rsidR="00164934">
        <w:t xml:space="preserve"> </w:t>
      </w:r>
      <w:r w:rsidR="00783353">
        <w:t>Branch</w:t>
      </w:r>
      <w:r w:rsidR="00164934">
        <w:t xml:space="preserve"> pc is</w:t>
      </w:r>
      <w:r w:rsidR="00783353">
        <w:t xml:space="preserve"> available but we push instructions after branch to the pipeline and we need to do a flush if it is not taken. </w:t>
      </w:r>
    </w:p>
    <w:p w:rsidR="00B44765" w:rsidRDefault="00B44765" w:rsidP="00B44765">
      <w:pPr>
        <w:pStyle w:val="ListParagraph"/>
        <w:numPr>
          <w:ilvl w:val="0"/>
          <w:numId w:val="34"/>
        </w:numPr>
        <w:suppressAutoHyphens w:val="0"/>
      </w:pPr>
      <w:r>
        <w:t>Static branch predictions are managed by software and in compile time and dynamic branch prediction can be predict in runtime and by adding a piece of hardware.</w:t>
      </w:r>
      <w:r w:rsidR="00DE67CB">
        <w:t xml:space="preserve"> </w:t>
      </w:r>
      <w:proofErr w:type="gramStart"/>
      <w:r w:rsidR="00DE67CB">
        <w:t>So</w:t>
      </w:r>
      <w:proofErr w:type="gramEnd"/>
      <w:r w:rsidR="00DE67CB">
        <w:t xml:space="preserve"> if we can choose taken or not taken without looking at the branch which is quick but we may lose clock cycles. </w:t>
      </w:r>
      <w:r w:rsidR="00692C90">
        <w:t xml:space="preserve">And </w:t>
      </w:r>
      <w:r w:rsidR="00970D0F">
        <w:t xml:space="preserve">in static predictions compiler may change </w:t>
      </w:r>
      <w:r w:rsidR="00E41C47">
        <w:t xml:space="preserve">instructions by loop unenrolling or </w:t>
      </w:r>
      <w:r w:rsidR="00333155">
        <w:t>changing</w:t>
      </w:r>
      <w:bookmarkStart w:id="0" w:name="_GoBack"/>
      <w:bookmarkEnd w:id="0"/>
      <w:r w:rsidR="00E41C47">
        <w:t xml:space="preserve"> the order of the instructions to save clock</w:t>
      </w:r>
      <w:r w:rsidR="00AB4492">
        <w:t xml:space="preserve"> cycles.</w:t>
      </w:r>
      <w:r w:rsidR="00994015">
        <w:t xml:space="preserve"> </w:t>
      </w:r>
    </w:p>
    <w:p w:rsidR="00175A58" w:rsidRDefault="00FF6350" w:rsidP="00B44765">
      <w:pPr>
        <w:pStyle w:val="ListParagraph"/>
        <w:numPr>
          <w:ilvl w:val="0"/>
          <w:numId w:val="34"/>
        </w:numPr>
        <w:suppressAutoHyphens w:val="0"/>
      </w:pPr>
      <w:r>
        <w:t xml:space="preserve">In BHT we can predict that a branch will be taken or not using 3 </w:t>
      </w:r>
      <w:r w:rsidR="00175A58">
        <w:t>approaches</w:t>
      </w:r>
    </w:p>
    <w:p w:rsidR="00175A58" w:rsidRDefault="00FF6350" w:rsidP="00175A58">
      <w:pPr>
        <w:suppressAutoHyphens w:val="0"/>
        <w:ind w:left="720" w:firstLine="720"/>
      </w:pPr>
      <w:r>
        <w:t xml:space="preserve">one is </w:t>
      </w:r>
      <w:r w:rsidR="00175A58">
        <w:t>t</w:t>
      </w:r>
      <w:r>
        <w:t xml:space="preserve">he address of branch which is going backward or going forward </w:t>
      </w:r>
      <w:r w:rsidR="00175A58">
        <w:t>so if it is going back we can say that it maybe a loop so it should be taken and if it is going forward it is not taken and the other approach is u</w:t>
      </w:r>
      <w:r>
        <w:t xml:space="preserve">sing previous </w:t>
      </w:r>
      <w:r w:rsidR="00175A58">
        <w:t>branch states looking the history of branch and the other one is loading some instructions whether it is taken or not.</w:t>
      </w:r>
    </w:p>
    <w:p w:rsidR="00175A58" w:rsidRDefault="00175A58" w:rsidP="00175A58">
      <w:pPr>
        <w:suppressAutoHyphens w:val="0"/>
      </w:pPr>
      <w:r>
        <w:t xml:space="preserve">       </w:t>
      </w:r>
    </w:p>
    <w:p w:rsidR="00175A58" w:rsidRDefault="00175A58" w:rsidP="00175A58">
      <w:pPr>
        <w:pStyle w:val="ListParagraph"/>
        <w:numPr>
          <w:ilvl w:val="0"/>
          <w:numId w:val="34"/>
        </w:numPr>
        <w:suppressAutoHyphens w:val="0"/>
      </w:pPr>
      <w:r>
        <w:t xml:space="preserve">In </w:t>
      </w:r>
      <w:r w:rsidR="00F94CCD">
        <w:t>1-bit</w:t>
      </w:r>
      <w:r>
        <w:t xml:space="preserve"> BHT </w:t>
      </w:r>
      <w:r w:rsidR="00F94CCD">
        <w:t>we add 1 to a bit if previously a branch is taken and subtract 1 if it is not taken so by looking at the bit in next calls again we can use the history of that branch which was taken or not because of that we can avoid problems like flushing pipeline.</w:t>
      </w:r>
    </w:p>
    <w:p w:rsidR="00175A58" w:rsidRDefault="00175A58" w:rsidP="00175A58">
      <w:pPr>
        <w:suppressAutoHyphens w:val="0"/>
      </w:pPr>
    </w:p>
    <w:p w:rsidR="00175A58" w:rsidRDefault="00175A58" w:rsidP="00175A58">
      <w:pPr>
        <w:suppressAutoHyphens w:val="0"/>
        <w:ind w:left="720" w:firstLine="720"/>
      </w:pPr>
    </w:p>
    <w:p w:rsidR="00C70C7E" w:rsidRPr="00466C55" w:rsidRDefault="00080C75" w:rsidP="00246601">
      <w:pPr>
        <w:pStyle w:val="ListParagraph"/>
        <w:suppressAutoHyphens w:val="0"/>
        <w:rPr>
          <w:b/>
          <w:sz w:val="26"/>
        </w:rPr>
      </w:pPr>
      <w:r w:rsidRPr="00466C55">
        <w:rPr>
          <w:b/>
          <w:sz w:val="26"/>
        </w:rPr>
        <w:br w:type="page"/>
      </w:r>
      <w:r w:rsidR="00246601" w:rsidRPr="00466C55">
        <w:rPr>
          <w:b/>
          <w:sz w:val="26"/>
        </w:rPr>
        <w:lastRenderedPageBreak/>
        <w:t>Question #</w:t>
      </w:r>
      <w:r w:rsidRPr="00466C55">
        <w:rPr>
          <w:b/>
          <w:sz w:val="26"/>
        </w:rPr>
        <w:t>2</w:t>
      </w:r>
    </w:p>
    <w:p w:rsidR="00C70C7E" w:rsidRPr="00466C55" w:rsidRDefault="00C70C7E"/>
    <w:p w:rsidR="00596658" w:rsidRPr="00466C55" w:rsidRDefault="00596658" w:rsidP="00596658"/>
    <w:p w:rsidR="00DA37B1" w:rsidRPr="00466C55" w:rsidRDefault="00466C55" w:rsidP="00DA37B1">
      <w:r>
        <w:t>Let c</w:t>
      </w:r>
      <w:r w:rsidR="00246601" w:rsidRPr="00466C55">
        <w:t xml:space="preserve">onsider a </w:t>
      </w:r>
      <w:r w:rsidR="00DA37B1" w:rsidRPr="00466C55">
        <w:t xml:space="preserve">MIPS64 </w:t>
      </w:r>
      <w:r w:rsidR="00246601" w:rsidRPr="00466C55">
        <w:t xml:space="preserve">architecture including the following functional units </w:t>
      </w:r>
      <w:r w:rsidR="00DA37B1" w:rsidRPr="00466C55">
        <w:t>(</w:t>
      </w:r>
      <w:r w:rsidR="00246601" w:rsidRPr="00466C55">
        <w:t>for each unit the number of clock periods to complete one instruction is reported)</w:t>
      </w:r>
      <w:r w:rsidR="00DA37B1" w:rsidRPr="00466C55">
        <w:t>:</w:t>
      </w:r>
    </w:p>
    <w:p w:rsidR="00DA37B1" w:rsidRPr="00466C55" w:rsidRDefault="00DA37B1" w:rsidP="00DA37B1">
      <w:pPr>
        <w:numPr>
          <w:ilvl w:val="0"/>
          <w:numId w:val="23"/>
        </w:numPr>
        <w:tabs>
          <w:tab w:val="left" w:pos="1080"/>
        </w:tabs>
      </w:pPr>
      <w:r w:rsidRPr="00466C55">
        <w:t>Integer ALU: 1 clock</w:t>
      </w:r>
      <w:r w:rsidR="00246601" w:rsidRPr="00466C55">
        <w:t xml:space="preserve"> period</w:t>
      </w:r>
    </w:p>
    <w:p w:rsidR="00DA37B1" w:rsidRPr="00466C55" w:rsidRDefault="00DA37B1" w:rsidP="00DA37B1">
      <w:pPr>
        <w:numPr>
          <w:ilvl w:val="0"/>
          <w:numId w:val="23"/>
        </w:numPr>
        <w:tabs>
          <w:tab w:val="left" w:pos="1080"/>
        </w:tabs>
      </w:pPr>
      <w:r w:rsidRPr="00466C55">
        <w:t>Data memory: 1 clock</w:t>
      </w:r>
      <w:r w:rsidR="00246601" w:rsidRPr="00466C55">
        <w:t xml:space="preserve"> period</w:t>
      </w:r>
    </w:p>
    <w:p w:rsidR="002C4F99" w:rsidRPr="00466C55" w:rsidRDefault="002C4F99" w:rsidP="002C4F99">
      <w:pPr>
        <w:numPr>
          <w:ilvl w:val="0"/>
          <w:numId w:val="23"/>
        </w:numPr>
        <w:tabs>
          <w:tab w:val="left" w:pos="1080"/>
        </w:tabs>
      </w:pPr>
      <w:r w:rsidRPr="00466C55">
        <w:t>FP arithmetic unit: 2 clock</w:t>
      </w:r>
      <w:r w:rsidR="00246601" w:rsidRPr="00466C55">
        <w:t xml:space="preserve"> periods (pipelined)</w:t>
      </w:r>
    </w:p>
    <w:p w:rsidR="00DA37B1" w:rsidRPr="00466C55" w:rsidRDefault="00DA37B1" w:rsidP="00DA37B1">
      <w:pPr>
        <w:numPr>
          <w:ilvl w:val="0"/>
          <w:numId w:val="23"/>
        </w:numPr>
        <w:tabs>
          <w:tab w:val="left" w:pos="1080"/>
        </w:tabs>
      </w:pPr>
      <w:r w:rsidRPr="00466C55">
        <w:t xml:space="preserve">FP multiplier unit: </w:t>
      </w:r>
      <w:r w:rsidR="00DA2BB8">
        <w:t>4</w:t>
      </w:r>
      <w:r w:rsidR="00246601" w:rsidRPr="00466C55">
        <w:t xml:space="preserve"> clock periods (pipelined)</w:t>
      </w:r>
      <w:r w:rsidRPr="00466C55">
        <w:t xml:space="preserve"> </w:t>
      </w:r>
    </w:p>
    <w:p w:rsidR="00DA37B1" w:rsidRPr="00466C55" w:rsidRDefault="00DA37B1" w:rsidP="00DA37B1">
      <w:pPr>
        <w:numPr>
          <w:ilvl w:val="0"/>
          <w:numId w:val="23"/>
        </w:numPr>
        <w:tabs>
          <w:tab w:val="left" w:pos="1080"/>
        </w:tabs>
      </w:pPr>
      <w:r w:rsidRPr="00466C55">
        <w:t xml:space="preserve">FP divider unit: </w:t>
      </w:r>
      <w:r w:rsidR="00DA2BB8">
        <w:t>8</w:t>
      </w:r>
      <w:r w:rsidR="00246601" w:rsidRPr="00466C55">
        <w:t xml:space="preserve"> clock periods (unpipelined)</w:t>
      </w:r>
    </w:p>
    <w:p w:rsidR="00DA37B1" w:rsidRPr="00466C55" w:rsidRDefault="00246601" w:rsidP="00DA37B1">
      <w:r w:rsidRPr="00466C55">
        <w:t>You should also assume that</w:t>
      </w:r>
    </w:p>
    <w:p w:rsidR="00DA37B1" w:rsidRPr="00466C55" w:rsidRDefault="00246601" w:rsidP="00DA37B1">
      <w:pPr>
        <w:numPr>
          <w:ilvl w:val="0"/>
          <w:numId w:val="23"/>
        </w:numPr>
        <w:tabs>
          <w:tab w:val="left" w:pos="1080"/>
        </w:tabs>
      </w:pPr>
      <w:r w:rsidRPr="00466C55">
        <w:t xml:space="preserve">The </w:t>
      </w:r>
      <w:r w:rsidR="00DA37B1" w:rsidRPr="00466C55">
        <w:t xml:space="preserve">branch delay slot </w:t>
      </w:r>
      <w:r w:rsidRPr="00466C55">
        <w:t>corresponds to 1 clock cycle</w:t>
      </w:r>
      <w:r w:rsidR="00DA37B1" w:rsidRPr="00466C55">
        <w:t xml:space="preserve">, </w:t>
      </w:r>
      <w:r w:rsidRPr="00466C55">
        <w:t xml:space="preserve">and the </w:t>
      </w:r>
      <w:r w:rsidR="00DA37B1" w:rsidRPr="00466C55">
        <w:t xml:space="preserve">branch delay slot </w:t>
      </w:r>
      <w:r w:rsidRPr="00466C55">
        <w:t>is not enabled</w:t>
      </w:r>
    </w:p>
    <w:p w:rsidR="00DA37B1" w:rsidRPr="00466C55" w:rsidRDefault="00246601" w:rsidP="00DA37B1">
      <w:pPr>
        <w:numPr>
          <w:ilvl w:val="0"/>
          <w:numId w:val="23"/>
        </w:numPr>
        <w:tabs>
          <w:tab w:val="left" w:pos="1080"/>
        </w:tabs>
      </w:pPr>
      <w:r w:rsidRPr="00466C55">
        <w:t xml:space="preserve">Data </w:t>
      </w:r>
      <w:r w:rsidR="00DA37B1" w:rsidRPr="00466C55">
        <w:t xml:space="preserve">forwarding </w:t>
      </w:r>
      <w:r w:rsidRPr="00466C55">
        <w:t>is enabled</w:t>
      </w:r>
    </w:p>
    <w:p w:rsidR="00DA37B1" w:rsidRPr="00466C55" w:rsidRDefault="00246601" w:rsidP="00DA37B1">
      <w:pPr>
        <w:numPr>
          <w:ilvl w:val="0"/>
          <w:numId w:val="23"/>
        </w:numPr>
        <w:tabs>
          <w:tab w:val="left" w:pos="1080"/>
        </w:tabs>
      </w:pPr>
      <w:r w:rsidRPr="00466C55">
        <w:t xml:space="preserve">The </w:t>
      </w:r>
      <w:r w:rsidR="00DA37B1" w:rsidRPr="00466C55">
        <w:t xml:space="preserve">EXE </w:t>
      </w:r>
      <w:r w:rsidRPr="00466C55">
        <w:t xml:space="preserve">phase can be completed </w:t>
      </w:r>
      <w:r w:rsidR="00DA37B1" w:rsidRPr="00466C55">
        <w:t>out-of-order.</w:t>
      </w:r>
    </w:p>
    <w:p w:rsidR="00DA37B1" w:rsidRPr="00466C55" w:rsidRDefault="00DA37B1" w:rsidP="00DA37B1">
      <w:pPr>
        <w:tabs>
          <w:tab w:val="left" w:pos="1080"/>
        </w:tabs>
      </w:pPr>
    </w:p>
    <w:p w:rsidR="00DA37B1" w:rsidRPr="00466C55" w:rsidRDefault="00246601" w:rsidP="00DA37B1">
      <w:pPr>
        <w:tabs>
          <w:tab w:val="left" w:pos="284"/>
        </w:tabs>
        <w:jc w:val="both"/>
      </w:pPr>
      <w:r w:rsidRPr="00466C55">
        <w:t>You should consider the following code fragment and, using the table in the following page</w:t>
      </w:r>
      <w:r w:rsidR="00DA37B1" w:rsidRPr="00466C55">
        <w:t xml:space="preserve"> (</w:t>
      </w:r>
      <w:r w:rsidRPr="00466C55">
        <w:t>where each column corresponds to a clock period</w:t>
      </w:r>
      <w:r w:rsidR="00DA37B1" w:rsidRPr="00466C55">
        <w:t xml:space="preserve">), </w:t>
      </w:r>
      <w:r w:rsidRPr="00466C55">
        <w:t>and determine the pipeline behavior in e</w:t>
      </w:r>
      <w:r w:rsidR="00466C55">
        <w:t>ach clock period, as well as th</w:t>
      </w:r>
      <w:r w:rsidRPr="00466C55">
        <w:t>e</w:t>
      </w:r>
      <w:r w:rsidR="00466C55">
        <w:t xml:space="preserve"> </w:t>
      </w:r>
      <w:r w:rsidRPr="00466C55">
        <w:t xml:space="preserve">total number of clock periods required to execute the fragment, </w:t>
      </w:r>
      <w:r w:rsidR="00466C55" w:rsidRPr="00466C55">
        <w:t>reporting</w:t>
      </w:r>
      <w:r w:rsidRPr="00466C55">
        <w:t xml:space="preserve"> the result in the right column in the table below. </w:t>
      </w:r>
    </w:p>
    <w:p w:rsidR="00DA37B1" w:rsidRPr="00466C55" w:rsidRDefault="00DA37B1" w:rsidP="00DA37B1">
      <w:pPr>
        <w:rPr>
          <w:sz w:val="24"/>
          <w:szCs w:val="24"/>
        </w:rPr>
      </w:pPr>
      <w:bookmarkStart w:id="1" w:name="OLE_LINK1"/>
    </w:p>
    <w:p w:rsidR="00DA37B1" w:rsidRPr="00466C55" w:rsidRDefault="00DA37B1" w:rsidP="00DA37B1">
      <w:pPr>
        <w:rPr>
          <w:rFonts w:ascii="Courier" w:hAnsi="Courier"/>
          <w:sz w:val="24"/>
          <w:szCs w:val="24"/>
        </w:rPr>
      </w:pPr>
      <w:r w:rsidRPr="00466C55">
        <w:rPr>
          <w:rFonts w:ascii="Courier" w:hAnsi="Courier"/>
          <w:sz w:val="24"/>
          <w:szCs w:val="24"/>
        </w:rPr>
        <w:t>; ********************* MIPS64 ***********************</w:t>
      </w:r>
    </w:p>
    <w:p w:rsidR="00DA37B1" w:rsidRPr="00466C55" w:rsidRDefault="00DA37B1" w:rsidP="00DA37B1">
      <w:pPr>
        <w:rPr>
          <w:rFonts w:ascii="Courier" w:hAnsi="Courier"/>
          <w:sz w:val="24"/>
          <w:szCs w:val="24"/>
        </w:rPr>
      </w:pPr>
      <w:proofErr w:type="gramStart"/>
      <w:r w:rsidRPr="00466C55">
        <w:rPr>
          <w:rFonts w:ascii="Courier" w:hAnsi="Courier"/>
          <w:sz w:val="24"/>
          <w:szCs w:val="24"/>
        </w:rPr>
        <w:t>;  for</w:t>
      </w:r>
      <w:proofErr w:type="gramEnd"/>
      <w:r w:rsidRPr="00466C55">
        <w:rPr>
          <w:rFonts w:ascii="Courier" w:hAnsi="Courier"/>
          <w:sz w:val="24"/>
          <w:szCs w:val="24"/>
        </w:rPr>
        <w:t xml:space="preserve"> (</w:t>
      </w:r>
      <w:proofErr w:type="spellStart"/>
      <w:r w:rsidRPr="00466C55">
        <w:rPr>
          <w:rFonts w:ascii="Courier" w:hAnsi="Courier"/>
          <w:sz w:val="24"/>
          <w:szCs w:val="24"/>
        </w:rPr>
        <w:t>i</w:t>
      </w:r>
      <w:proofErr w:type="spellEnd"/>
      <w:r w:rsidRPr="00466C55">
        <w:rPr>
          <w:rFonts w:ascii="Courier" w:hAnsi="Courier"/>
          <w:sz w:val="24"/>
          <w:szCs w:val="24"/>
        </w:rPr>
        <w:t xml:space="preserve"> = 0; </w:t>
      </w:r>
      <w:proofErr w:type="spellStart"/>
      <w:r w:rsidRPr="00466C55">
        <w:rPr>
          <w:rFonts w:ascii="Courier" w:hAnsi="Courier"/>
          <w:sz w:val="24"/>
          <w:szCs w:val="24"/>
        </w:rPr>
        <w:t>i</w:t>
      </w:r>
      <w:proofErr w:type="spellEnd"/>
      <w:r w:rsidRPr="00466C55">
        <w:rPr>
          <w:rFonts w:ascii="Courier" w:hAnsi="Courier"/>
          <w:sz w:val="24"/>
          <w:szCs w:val="24"/>
        </w:rPr>
        <w:t xml:space="preserve"> &lt; </w:t>
      </w:r>
      <w:r w:rsidR="00DA2BB8">
        <w:rPr>
          <w:rFonts w:ascii="Courier" w:hAnsi="Courier"/>
          <w:sz w:val="24"/>
          <w:szCs w:val="24"/>
        </w:rPr>
        <w:t>1</w:t>
      </w:r>
      <w:r w:rsidRPr="00466C55">
        <w:rPr>
          <w:rFonts w:ascii="Courier" w:hAnsi="Courier"/>
          <w:sz w:val="24"/>
          <w:szCs w:val="24"/>
        </w:rPr>
        <w:t xml:space="preserve">0; </w:t>
      </w:r>
      <w:proofErr w:type="spellStart"/>
      <w:r w:rsidRPr="00466C55">
        <w:rPr>
          <w:rFonts w:ascii="Courier" w:hAnsi="Courier"/>
          <w:sz w:val="24"/>
          <w:szCs w:val="24"/>
        </w:rPr>
        <w:t>i</w:t>
      </w:r>
      <w:proofErr w:type="spellEnd"/>
      <w:r w:rsidRPr="00466C55">
        <w:rPr>
          <w:rFonts w:ascii="Courier" w:hAnsi="Courier"/>
          <w:sz w:val="24"/>
          <w:szCs w:val="24"/>
        </w:rPr>
        <w:t>++) {</w:t>
      </w:r>
    </w:p>
    <w:p w:rsidR="00DA37B1" w:rsidRPr="00B44765" w:rsidRDefault="00DA37B1" w:rsidP="00DA37B1">
      <w:pPr>
        <w:rPr>
          <w:rFonts w:ascii="Courier" w:hAnsi="Courier"/>
          <w:sz w:val="24"/>
          <w:szCs w:val="24"/>
          <w:lang w:val="it-IT"/>
        </w:rPr>
      </w:pPr>
      <w:r w:rsidRPr="00B44765">
        <w:rPr>
          <w:rFonts w:ascii="Courier" w:hAnsi="Courier"/>
          <w:sz w:val="24"/>
          <w:szCs w:val="24"/>
          <w:lang w:val="it-IT"/>
        </w:rPr>
        <w:t>;</w:t>
      </w:r>
      <w:proofErr w:type="gramStart"/>
      <w:r w:rsidRPr="00B44765">
        <w:rPr>
          <w:rFonts w:ascii="Courier" w:hAnsi="Courier"/>
          <w:sz w:val="24"/>
          <w:szCs w:val="24"/>
          <w:lang w:val="it-IT"/>
        </w:rPr>
        <w:tab/>
        <w:t xml:space="preserve">  v</w:t>
      </w:r>
      <w:proofErr w:type="gramEnd"/>
      <w:r w:rsidR="00AE5A07" w:rsidRPr="00B44765">
        <w:rPr>
          <w:rFonts w:ascii="Courier" w:hAnsi="Courier"/>
          <w:sz w:val="24"/>
          <w:szCs w:val="24"/>
          <w:lang w:val="it-IT"/>
        </w:rPr>
        <w:t>5</w:t>
      </w:r>
      <w:r w:rsidRPr="00B44765">
        <w:rPr>
          <w:rFonts w:ascii="Courier" w:hAnsi="Courier"/>
          <w:sz w:val="24"/>
          <w:szCs w:val="24"/>
          <w:lang w:val="it-IT"/>
        </w:rPr>
        <w:t>[i] = v1</w:t>
      </w:r>
      <w:r w:rsidR="00DA2BB8" w:rsidRPr="00B44765">
        <w:rPr>
          <w:rFonts w:ascii="Courier" w:hAnsi="Courier"/>
          <w:sz w:val="24"/>
          <w:szCs w:val="24"/>
          <w:lang w:val="it-IT"/>
        </w:rPr>
        <w:t>[i]/</w:t>
      </w:r>
      <w:r w:rsidRPr="00B44765">
        <w:rPr>
          <w:rFonts w:ascii="Courier" w:hAnsi="Courier"/>
          <w:sz w:val="24"/>
          <w:szCs w:val="24"/>
          <w:lang w:val="it-IT"/>
        </w:rPr>
        <w:t xml:space="preserve">v2[i] </w:t>
      </w:r>
      <w:r w:rsidR="00DA2BB8" w:rsidRPr="00B44765">
        <w:rPr>
          <w:rFonts w:ascii="Courier" w:hAnsi="Courier"/>
          <w:sz w:val="24"/>
          <w:szCs w:val="24"/>
          <w:lang w:val="it-IT"/>
        </w:rPr>
        <w:t>+</w:t>
      </w:r>
      <w:r w:rsidRPr="00B44765">
        <w:rPr>
          <w:rFonts w:ascii="Courier" w:hAnsi="Courier"/>
          <w:sz w:val="24"/>
          <w:szCs w:val="24"/>
          <w:lang w:val="it-IT"/>
        </w:rPr>
        <w:t xml:space="preserve"> v3[i]</w:t>
      </w:r>
      <w:r w:rsidR="00AE5A07" w:rsidRPr="00B44765">
        <w:rPr>
          <w:rFonts w:ascii="Courier" w:hAnsi="Courier"/>
          <w:sz w:val="24"/>
          <w:szCs w:val="24"/>
          <w:lang w:val="it-IT"/>
        </w:rPr>
        <w:t>*v4[i]</w:t>
      </w:r>
      <w:r w:rsidRPr="00B44765">
        <w:rPr>
          <w:rFonts w:ascii="Courier" w:hAnsi="Courier"/>
          <w:sz w:val="24"/>
          <w:szCs w:val="24"/>
          <w:lang w:val="it-IT"/>
        </w:rPr>
        <w:t>;</w:t>
      </w:r>
    </w:p>
    <w:p w:rsidR="00DA37B1" w:rsidRPr="00466C55" w:rsidRDefault="00DA37B1" w:rsidP="00DA37B1">
      <w:pPr>
        <w:rPr>
          <w:rFonts w:ascii="Courier" w:hAnsi="Courier"/>
        </w:rPr>
      </w:pPr>
      <w:r w:rsidRPr="00466C55">
        <w:rPr>
          <w:rFonts w:ascii="Courier" w:hAnsi="Courier" w:cs="Courier New"/>
          <w:sz w:val="24"/>
          <w:szCs w:val="24"/>
        </w:rPr>
        <w:t>;  }</w:t>
      </w:r>
    </w:p>
    <w:tbl>
      <w:tblPr>
        <w:tblW w:w="8986" w:type="dxa"/>
        <w:tblInd w:w="-5" w:type="dxa"/>
        <w:tblLayout w:type="fixed"/>
        <w:tblLook w:val="0000" w:firstRow="0" w:lastRow="0" w:firstColumn="0" w:lastColumn="0" w:noHBand="0" w:noVBand="0"/>
      </w:tblPr>
      <w:tblGrid>
        <w:gridCol w:w="3708"/>
        <w:gridCol w:w="3351"/>
        <w:gridCol w:w="1927"/>
      </w:tblGrid>
      <w:tr w:rsidR="00DA37B1" w:rsidRPr="00466C55" w:rsidTr="00927016">
        <w:trPr>
          <w:trHeight w:val="23"/>
        </w:trPr>
        <w:tc>
          <w:tcPr>
            <w:tcW w:w="3708" w:type="dxa"/>
            <w:tcBorders>
              <w:top w:val="single" w:sz="4" w:space="0" w:color="FFFFFF"/>
              <w:left w:val="single" w:sz="4" w:space="0" w:color="FFFFFF"/>
              <w:bottom w:val="single" w:sz="4" w:space="0" w:color="FFFFFF"/>
            </w:tcBorders>
          </w:tcPr>
          <w:p w:rsidR="00DA37B1" w:rsidRPr="00466C55" w:rsidRDefault="00DA37B1" w:rsidP="00A741A7">
            <w:pPr>
              <w:snapToGrid w:val="0"/>
              <w:rPr>
                <w:sz w:val="24"/>
                <w:szCs w:val="24"/>
              </w:rPr>
            </w:pPr>
          </w:p>
          <w:p w:rsidR="00DA37B1" w:rsidRPr="00466C55" w:rsidRDefault="00DA37B1" w:rsidP="00A741A7">
            <w:pPr>
              <w:rPr>
                <w:sz w:val="24"/>
                <w:szCs w:val="24"/>
              </w:rPr>
            </w:pPr>
            <w:r w:rsidRPr="00466C55">
              <w:rPr>
                <w:sz w:val="24"/>
                <w:szCs w:val="24"/>
              </w:rPr>
              <w:tab/>
            </w:r>
            <w:r w:rsidRPr="00466C55">
              <w:rPr>
                <w:sz w:val="24"/>
                <w:szCs w:val="24"/>
              </w:rPr>
              <w:tab/>
              <w:t>.data</w:t>
            </w:r>
          </w:p>
        </w:tc>
        <w:tc>
          <w:tcPr>
            <w:tcW w:w="3351"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r w:rsidRPr="00466C55">
              <w:rPr>
                <w:sz w:val="24"/>
                <w:szCs w:val="24"/>
              </w:rPr>
              <w:t>comments</w:t>
            </w:r>
          </w:p>
        </w:tc>
        <w:tc>
          <w:tcPr>
            <w:tcW w:w="1927"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r w:rsidRPr="00466C55">
              <w:rPr>
                <w:sz w:val="24"/>
                <w:szCs w:val="24"/>
              </w:rPr>
              <w:t>Clock cycles</w:t>
            </w:r>
          </w:p>
        </w:tc>
      </w:tr>
      <w:tr w:rsidR="00DA37B1" w:rsidRPr="00466C55" w:rsidTr="00927016">
        <w:trPr>
          <w:trHeight w:val="23"/>
        </w:trPr>
        <w:tc>
          <w:tcPr>
            <w:tcW w:w="3708" w:type="dxa"/>
            <w:tcBorders>
              <w:top w:val="single" w:sz="4" w:space="0" w:color="FFFFFF"/>
              <w:left w:val="single" w:sz="4" w:space="0" w:color="FFFFFF"/>
              <w:bottom w:val="single" w:sz="4" w:space="0" w:color="FFFFFF"/>
            </w:tcBorders>
          </w:tcPr>
          <w:p w:rsidR="00DA37B1" w:rsidRPr="00466C55" w:rsidRDefault="00DA2BB8" w:rsidP="00147C05">
            <w:pPr>
              <w:snapToGrid w:val="0"/>
              <w:rPr>
                <w:sz w:val="24"/>
                <w:szCs w:val="24"/>
              </w:rPr>
            </w:pPr>
            <w:r>
              <w:rPr>
                <w:sz w:val="24"/>
                <w:szCs w:val="24"/>
              </w:rPr>
              <w:t>V1:</w:t>
            </w:r>
            <w:proofErr w:type="gramStart"/>
            <w:r>
              <w:rPr>
                <w:sz w:val="24"/>
                <w:szCs w:val="24"/>
              </w:rPr>
              <w:tab/>
              <w:t>.double</w:t>
            </w:r>
            <w:proofErr w:type="gramEnd"/>
            <w:r>
              <w:rPr>
                <w:sz w:val="24"/>
                <w:szCs w:val="24"/>
              </w:rPr>
              <w:tab/>
              <w:t xml:space="preserve"> “1</w:t>
            </w:r>
            <w:r w:rsidR="00DA37B1" w:rsidRPr="00466C55">
              <w:rPr>
                <w:sz w:val="24"/>
                <w:szCs w:val="24"/>
              </w:rPr>
              <w:t>0 values”</w:t>
            </w:r>
          </w:p>
        </w:tc>
        <w:tc>
          <w:tcPr>
            <w:tcW w:w="3351"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p>
        </w:tc>
        <w:tc>
          <w:tcPr>
            <w:tcW w:w="1927"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p>
        </w:tc>
      </w:tr>
      <w:tr w:rsidR="00DA37B1" w:rsidRPr="00466C55" w:rsidTr="00927016">
        <w:trPr>
          <w:trHeight w:val="23"/>
        </w:trPr>
        <w:tc>
          <w:tcPr>
            <w:tcW w:w="3708" w:type="dxa"/>
            <w:tcBorders>
              <w:top w:val="single" w:sz="4" w:space="0" w:color="FFFFFF"/>
              <w:left w:val="single" w:sz="4" w:space="0" w:color="FFFFFF"/>
              <w:bottom w:val="single" w:sz="4" w:space="0" w:color="FFFFFF"/>
            </w:tcBorders>
          </w:tcPr>
          <w:p w:rsidR="00DA37B1" w:rsidRPr="00466C55" w:rsidRDefault="00DA2BB8" w:rsidP="00147C05">
            <w:pPr>
              <w:snapToGrid w:val="0"/>
              <w:rPr>
                <w:sz w:val="24"/>
                <w:szCs w:val="24"/>
              </w:rPr>
            </w:pPr>
            <w:r>
              <w:rPr>
                <w:sz w:val="24"/>
                <w:szCs w:val="24"/>
              </w:rPr>
              <w:t>V2:</w:t>
            </w:r>
            <w:proofErr w:type="gramStart"/>
            <w:r>
              <w:rPr>
                <w:sz w:val="24"/>
                <w:szCs w:val="24"/>
              </w:rPr>
              <w:tab/>
              <w:t>.double</w:t>
            </w:r>
            <w:proofErr w:type="gramEnd"/>
            <w:r>
              <w:rPr>
                <w:sz w:val="24"/>
                <w:szCs w:val="24"/>
              </w:rPr>
              <w:t xml:space="preserve"> “1</w:t>
            </w:r>
            <w:r w:rsidR="00DA37B1" w:rsidRPr="00466C55">
              <w:rPr>
                <w:sz w:val="24"/>
                <w:szCs w:val="24"/>
              </w:rPr>
              <w:t>0 values”</w:t>
            </w:r>
          </w:p>
        </w:tc>
        <w:tc>
          <w:tcPr>
            <w:tcW w:w="3351"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p>
        </w:tc>
        <w:tc>
          <w:tcPr>
            <w:tcW w:w="1927"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p>
        </w:tc>
      </w:tr>
      <w:tr w:rsidR="00DA37B1" w:rsidRPr="00466C55" w:rsidTr="00927016">
        <w:trPr>
          <w:cantSplit/>
          <w:trHeight w:hRule="exact" w:val="286"/>
        </w:trPr>
        <w:tc>
          <w:tcPr>
            <w:tcW w:w="3708" w:type="dxa"/>
            <w:vMerge w:val="restart"/>
            <w:tcBorders>
              <w:top w:val="single" w:sz="4" w:space="0" w:color="FFFFFF"/>
              <w:left w:val="single" w:sz="4" w:space="0" w:color="FFFFFF"/>
              <w:bottom w:val="single" w:sz="4" w:space="0" w:color="FFFFFF"/>
            </w:tcBorders>
          </w:tcPr>
          <w:p w:rsidR="00DA37B1" w:rsidRPr="00466C55" w:rsidRDefault="00DA37B1" w:rsidP="00A741A7">
            <w:pPr>
              <w:rPr>
                <w:sz w:val="24"/>
                <w:szCs w:val="24"/>
              </w:rPr>
            </w:pPr>
            <w:r w:rsidRPr="00466C55">
              <w:rPr>
                <w:sz w:val="24"/>
                <w:szCs w:val="24"/>
              </w:rPr>
              <w:t xml:space="preserve">V3:    </w:t>
            </w:r>
            <w:proofErr w:type="gramStart"/>
            <w:r w:rsidRPr="00466C55">
              <w:rPr>
                <w:sz w:val="24"/>
                <w:szCs w:val="24"/>
              </w:rPr>
              <w:t xml:space="preserve">  </w:t>
            </w:r>
            <w:r w:rsidR="00DA2BB8">
              <w:rPr>
                <w:sz w:val="24"/>
                <w:szCs w:val="24"/>
              </w:rPr>
              <w:t>.double</w:t>
            </w:r>
            <w:proofErr w:type="gramEnd"/>
            <w:r w:rsidR="00DA2BB8">
              <w:rPr>
                <w:sz w:val="24"/>
                <w:szCs w:val="24"/>
              </w:rPr>
              <w:t xml:space="preserve"> “1</w:t>
            </w:r>
            <w:r w:rsidRPr="00466C55">
              <w:rPr>
                <w:sz w:val="24"/>
                <w:szCs w:val="24"/>
              </w:rPr>
              <w:t>0 values”</w:t>
            </w:r>
          </w:p>
          <w:p w:rsidR="00DA37B1" w:rsidRDefault="00DA37B1" w:rsidP="00DA2BB8">
            <w:pPr>
              <w:rPr>
                <w:sz w:val="24"/>
                <w:szCs w:val="24"/>
              </w:rPr>
            </w:pPr>
            <w:r w:rsidRPr="00466C55">
              <w:rPr>
                <w:sz w:val="24"/>
                <w:szCs w:val="24"/>
              </w:rPr>
              <w:t>V</w:t>
            </w:r>
            <w:r w:rsidR="00DA2BB8">
              <w:rPr>
                <w:sz w:val="24"/>
                <w:szCs w:val="24"/>
              </w:rPr>
              <w:t>4</w:t>
            </w:r>
            <w:r w:rsidRPr="00466C55">
              <w:rPr>
                <w:sz w:val="24"/>
                <w:szCs w:val="24"/>
              </w:rPr>
              <w:t xml:space="preserve">:    </w:t>
            </w:r>
            <w:proofErr w:type="gramStart"/>
            <w:r w:rsidRPr="00466C55">
              <w:rPr>
                <w:sz w:val="24"/>
                <w:szCs w:val="24"/>
              </w:rPr>
              <w:t xml:space="preserve">  </w:t>
            </w:r>
            <w:r w:rsidR="00981D12" w:rsidRPr="00466C55">
              <w:rPr>
                <w:sz w:val="24"/>
                <w:szCs w:val="24"/>
              </w:rPr>
              <w:t>.double</w:t>
            </w:r>
            <w:proofErr w:type="gramEnd"/>
            <w:r w:rsidR="00981D12" w:rsidRPr="00466C55">
              <w:rPr>
                <w:sz w:val="24"/>
                <w:szCs w:val="24"/>
              </w:rPr>
              <w:t xml:space="preserve"> “</w:t>
            </w:r>
            <w:r w:rsidR="00DA2BB8">
              <w:rPr>
                <w:sz w:val="24"/>
                <w:szCs w:val="24"/>
              </w:rPr>
              <w:t>1</w:t>
            </w:r>
            <w:r w:rsidRPr="00466C55">
              <w:rPr>
                <w:sz w:val="24"/>
                <w:szCs w:val="24"/>
              </w:rPr>
              <w:t xml:space="preserve">0 </w:t>
            </w:r>
            <w:r w:rsidR="00AE5A07">
              <w:rPr>
                <w:sz w:val="24"/>
                <w:szCs w:val="24"/>
              </w:rPr>
              <w:t>values</w:t>
            </w:r>
            <w:r w:rsidRPr="00466C55">
              <w:rPr>
                <w:sz w:val="24"/>
                <w:szCs w:val="24"/>
              </w:rPr>
              <w:t>”</w:t>
            </w:r>
          </w:p>
          <w:p w:rsidR="00AE5A07" w:rsidRPr="00466C55" w:rsidRDefault="00AE5A07" w:rsidP="00AE5A07">
            <w:pPr>
              <w:rPr>
                <w:sz w:val="24"/>
                <w:szCs w:val="24"/>
              </w:rPr>
            </w:pPr>
            <w:r w:rsidRPr="00466C55">
              <w:rPr>
                <w:sz w:val="24"/>
                <w:szCs w:val="24"/>
              </w:rPr>
              <w:t>V</w:t>
            </w:r>
            <w:r>
              <w:rPr>
                <w:sz w:val="24"/>
                <w:szCs w:val="24"/>
              </w:rPr>
              <w:t>5</w:t>
            </w:r>
            <w:r w:rsidRPr="00466C55">
              <w:rPr>
                <w:sz w:val="24"/>
                <w:szCs w:val="24"/>
              </w:rPr>
              <w:t xml:space="preserve">:    </w:t>
            </w:r>
            <w:proofErr w:type="gramStart"/>
            <w:r w:rsidRPr="00466C55">
              <w:rPr>
                <w:sz w:val="24"/>
                <w:szCs w:val="24"/>
              </w:rPr>
              <w:t xml:space="preserve">  .double</w:t>
            </w:r>
            <w:proofErr w:type="gramEnd"/>
            <w:r w:rsidRPr="00466C55">
              <w:rPr>
                <w:sz w:val="24"/>
                <w:szCs w:val="24"/>
              </w:rPr>
              <w:t xml:space="preserve"> “</w:t>
            </w:r>
            <w:r>
              <w:rPr>
                <w:sz w:val="24"/>
                <w:szCs w:val="24"/>
              </w:rPr>
              <w:t>1</w:t>
            </w:r>
            <w:r w:rsidRPr="00466C55">
              <w:rPr>
                <w:sz w:val="24"/>
                <w:szCs w:val="24"/>
              </w:rPr>
              <w:t xml:space="preserve">0 </w:t>
            </w:r>
            <w:r>
              <w:rPr>
                <w:sz w:val="24"/>
                <w:szCs w:val="24"/>
              </w:rPr>
              <w:t>values</w:t>
            </w:r>
            <w:r w:rsidRPr="00466C55">
              <w:rPr>
                <w:sz w:val="24"/>
                <w:szCs w:val="24"/>
              </w:rPr>
              <w:t>”</w:t>
            </w:r>
          </w:p>
        </w:tc>
        <w:tc>
          <w:tcPr>
            <w:tcW w:w="3351"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p>
        </w:tc>
        <w:tc>
          <w:tcPr>
            <w:tcW w:w="1927"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p>
        </w:tc>
      </w:tr>
      <w:tr w:rsidR="00DA37B1" w:rsidRPr="00466C55" w:rsidTr="00927016">
        <w:trPr>
          <w:cantSplit/>
          <w:trHeight w:hRule="exact" w:val="300"/>
        </w:trPr>
        <w:tc>
          <w:tcPr>
            <w:tcW w:w="3708" w:type="dxa"/>
            <w:vMerge/>
            <w:tcBorders>
              <w:top w:val="single" w:sz="4" w:space="0" w:color="FFFFFF"/>
              <w:left w:val="single" w:sz="4" w:space="0" w:color="FFFFFF"/>
              <w:bottom w:val="single" w:sz="4" w:space="0" w:color="FFFFFF"/>
            </w:tcBorders>
          </w:tcPr>
          <w:p w:rsidR="00DA37B1" w:rsidRPr="00466C55" w:rsidRDefault="00DA37B1" w:rsidP="00A741A7"/>
        </w:tc>
        <w:tc>
          <w:tcPr>
            <w:tcW w:w="3351"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p>
        </w:tc>
        <w:tc>
          <w:tcPr>
            <w:tcW w:w="1927"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p>
        </w:tc>
      </w:tr>
      <w:tr w:rsidR="00DA37B1" w:rsidRPr="00466C55" w:rsidTr="00927016">
        <w:trPr>
          <w:cantSplit/>
          <w:trHeight w:hRule="exact" w:val="286"/>
        </w:trPr>
        <w:tc>
          <w:tcPr>
            <w:tcW w:w="3708" w:type="dxa"/>
            <w:vMerge/>
            <w:tcBorders>
              <w:top w:val="single" w:sz="4" w:space="0" w:color="FFFFFF"/>
              <w:left w:val="single" w:sz="4" w:space="0" w:color="FFFFFF"/>
              <w:bottom w:val="single" w:sz="4" w:space="0" w:color="FFFFFF"/>
            </w:tcBorders>
          </w:tcPr>
          <w:p w:rsidR="00DA37B1" w:rsidRPr="00466C55" w:rsidRDefault="00DA37B1" w:rsidP="00A741A7"/>
        </w:tc>
        <w:tc>
          <w:tcPr>
            <w:tcW w:w="3351"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p>
        </w:tc>
        <w:tc>
          <w:tcPr>
            <w:tcW w:w="1927"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p>
        </w:tc>
      </w:tr>
      <w:tr w:rsidR="00DA37B1" w:rsidRPr="00466C55" w:rsidTr="00927016">
        <w:trPr>
          <w:cantSplit/>
        </w:trPr>
        <w:tc>
          <w:tcPr>
            <w:tcW w:w="3708" w:type="dxa"/>
            <w:vMerge/>
            <w:tcBorders>
              <w:top w:val="single" w:sz="4" w:space="0" w:color="FFFFFF"/>
              <w:left w:val="single" w:sz="4" w:space="0" w:color="FFFFFF"/>
              <w:bottom w:val="single" w:sz="4" w:space="0" w:color="FFFFFF"/>
            </w:tcBorders>
          </w:tcPr>
          <w:p w:rsidR="00DA37B1" w:rsidRPr="00466C55" w:rsidRDefault="00DA37B1" w:rsidP="00A741A7"/>
        </w:tc>
        <w:tc>
          <w:tcPr>
            <w:tcW w:w="3351"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p>
        </w:tc>
        <w:tc>
          <w:tcPr>
            <w:tcW w:w="1927"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p>
        </w:tc>
      </w:tr>
      <w:tr w:rsidR="00DA37B1" w:rsidRPr="00466C55" w:rsidTr="00927016">
        <w:trPr>
          <w:trHeight w:val="23"/>
        </w:trPr>
        <w:tc>
          <w:tcPr>
            <w:tcW w:w="3708" w:type="dxa"/>
            <w:tcBorders>
              <w:top w:val="single" w:sz="4" w:space="0" w:color="FFFFFF"/>
              <w:left w:val="single" w:sz="4" w:space="0" w:color="FFFFFF"/>
              <w:bottom w:val="single" w:sz="4" w:space="0" w:color="FFFFFF"/>
            </w:tcBorders>
          </w:tcPr>
          <w:p w:rsidR="00DA37B1" w:rsidRPr="00466C55" w:rsidRDefault="00DA37B1" w:rsidP="00A741A7">
            <w:pPr>
              <w:snapToGrid w:val="0"/>
              <w:rPr>
                <w:sz w:val="24"/>
                <w:szCs w:val="24"/>
              </w:rPr>
            </w:pPr>
            <w:r w:rsidRPr="00466C55">
              <w:rPr>
                <w:sz w:val="24"/>
                <w:szCs w:val="24"/>
              </w:rPr>
              <w:tab/>
            </w:r>
            <w:r w:rsidRPr="00466C55">
              <w:rPr>
                <w:sz w:val="24"/>
                <w:szCs w:val="24"/>
              </w:rPr>
              <w:tab/>
              <w:t>.text</w:t>
            </w:r>
          </w:p>
        </w:tc>
        <w:tc>
          <w:tcPr>
            <w:tcW w:w="3351"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p>
        </w:tc>
        <w:tc>
          <w:tcPr>
            <w:tcW w:w="1927"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p>
        </w:tc>
      </w:tr>
      <w:tr w:rsidR="0078536B" w:rsidRPr="00466C55" w:rsidTr="00927016">
        <w:trPr>
          <w:trHeight w:val="23"/>
        </w:trPr>
        <w:tc>
          <w:tcPr>
            <w:tcW w:w="3708" w:type="dxa"/>
          </w:tcPr>
          <w:p w:rsidR="0078536B" w:rsidRPr="00466C55" w:rsidRDefault="0078536B" w:rsidP="00A741A7">
            <w:pPr>
              <w:rPr>
                <w:sz w:val="24"/>
                <w:szCs w:val="24"/>
              </w:rPr>
            </w:pPr>
            <w:r w:rsidRPr="00466C55">
              <w:rPr>
                <w:sz w:val="24"/>
                <w:szCs w:val="24"/>
              </w:rPr>
              <w:t xml:space="preserve">main:  </w:t>
            </w:r>
            <w:proofErr w:type="spellStart"/>
            <w:r w:rsidRPr="00466C55">
              <w:rPr>
                <w:sz w:val="24"/>
                <w:szCs w:val="24"/>
              </w:rPr>
              <w:t>daddui</w:t>
            </w:r>
            <w:proofErr w:type="spellEnd"/>
            <w:r w:rsidRPr="00466C55">
              <w:rPr>
                <w:sz w:val="24"/>
                <w:szCs w:val="24"/>
              </w:rPr>
              <w:t xml:space="preserve"> r</w:t>
            </w:r>
            <w:proofErr w:type="gramStart"/>
            <w:r w:rsidRPr="00466C55">
              <w:rPr>
                <w:sz w:val="24"/>
                <w:szCs w:val="24"/>
              </w:rPr>
              <w:t>1,r</w:t>
            </w:r>
            <w:proofErr w:type="gramEnd"/>
            <w:r w:rsidRPr="00466C55">
              <w:rPr>
                <w:sz w:val="24"/>
                <w:szCs w:val="24"/>
              </w:rPr>
              <w:t xml:space="preserve">0,0 </w:t>
            </w:r>
          </w:p>
        </w:tc>
        <w:tc>
          <w:tcPr>
            <w:tcW w:w="3351" w:type="dxa"/>
            <w:tcBorders>
              <w:top w:val="single" w:sz="4" w:space="0" w:color="000000"/>
              <w:left w:val="single" w:sz="4" w:space="0" w:color="000000"/>
              <w:bottom w:val="single" w:sz="4" w:space="0" w:color="000000"/>
            </w:tcBorders>
          </w:tcPr>
          <w:p w:rsidR="0078536B" w:rsidRPr="00466C55" w:rsidRDefault="0078536B" w:rsidP="00A741A7">
            <w:pPr>
              <w:snapToGrid w:val="0"/>
              <w:rPr>
                <w:sz w:val="24"/>
                <w:szCs w:val="24"/>
              </w:rPr>
            </w:pPr>
            <w:r w:rsidRPr="00466C55">
              <w:rPr>
                <w:sz w:val="24"/>
                <w:szCs w:val="24"/>
              </w:rPr>
              <w:t>r1← pointer</w:t>
            </w:r>
          </w:p>
        </w:tc>
        <w:tc>
          <w:tcPr>
            <w:tcW w:w="1927" w:type="dxa"/>
            <w:tcBorders>
              <w:top w:val="single" w:sz="4" w:space="0" w:color="000000"/>
              <w:left w:val="single" w:sz="4" w:space="0" w:color="000000"/>
              <w:bottom w:val="single" w:sz="4" w:space="0" w:color="000000"/>
              <w:right w:val="single" w:sz="4" w:space="0" w:color="000000"/>
            </w:tcBorders>
          </w:tcPr>
          <w:p w:rsidR="0078536B" w:rsidRPr="00466C55" w:rsidRDefault="00511493" w:rsidP="0078536B">
            <w:pPr>
              <w:suppressAutoHyphens w:val="0"/>
              <w:jc w:val="center"/>
            </w:pPr>
            <w:r>
              <w:t>5</w:t>
            </w:r>
          </w:p>
        </w:tc>
      </w:tr>
      <w:tr w:rsidR="0078536B" w:rsidRPr="00466C55" w:rsidTr="00927016">
        <w:trPr>
          <w:trHeight w:val="23"/>
        </w:trPr>
        <w:tc>
          <w:tcPr>
            <w:tcW w:w="3708" w:type="dxa"/>
          </w:tcPr>
          <w:p w:rsidR="0078536B" w:rsidRPr="00466C55" w:rsidRDefault="0078536B" w:rsidP="00A741A7">
            <w:pPr>
              <w:rPr>
                <w:sz w:val="24"/>
                <w:szCs w:val="24"/>
              </w:rPr>
            </w:pPr>
            <w:r w:rsidRPr="00466C55">
              <w:rPr>
                <w:sz w:val="24"/>
                <w:szCs w:val="24"/>
              </w:rPr>
              <w:t xml:space="preserve">           </w:t>
            </w:r>
            <w:proofErr w:type="spellStart"/>
            <w:r w:rsidRPr="00466C55">
              <w:rPr>
                <w:sz w:val="24"/>
                <w:szCs w:val="24"/>
              </w:rPr>
              <w:t>daddui</w:t>
            </w:r>
            <w:proofErr w:type="spellEnd"/>
            <w:r w:rsidRPr="00466C55">
              <w:rPr>
                <w:sz w:val="24"/>
                <w:szCs w:val="24"/>
              </w:rPr>
              <w:t xml:space="preserve"> r</w:t>
            </w:r>
            <w:proofErr w:type="gramStart"/>
            <w:r w:rsidRPr="00466C55">
              <w:rPr>
                <w:sz w:val="24"/>
                <w:szCs w:val="24"/>
              </w:rPr>
              <w:t>2,r</w:t>
            </w:r>
            <w:proofErr w:type="gramEnd"/>
            <w:r w:rsidRPr="00466C55">
              <w:rPr>
                <w:sz w:val="24"/>
                <w:szCs w:val="24"/>
              </w:rPr>
              <w:t>0,10</w:t>
            </w:r>
          </w:p>
        </w:tc>
        <w:tc>
          <w:tcPr>
            <w:tcW w:w="3351" w:type="dxa"/>
            <w:tcBorders>
              <w:top w:val="single" w:sz="4" w:space="0" w:color="000000"/>
              <w:left w:val="single" w:sz="4" w:space="0" w:color="000000"/>
              <w:bottom w:val="single" w:sz="4" w:space="0" w:color="000000"/>
            </w:tcBorders>
          </w:tcPr>
          <w:p w:rsidR="0078536B" w:rsidRPr="00466C55" w:rsidRDefault="0078536B" w:rsidP="00A741A7">
            <w:pPr>
              <w:rPr>
                <w:sz w:val="24"/>
                <w:szCs w:val="24"/>
              </w:rPr>
            </w:pPr>
            <w:r w:rsidRPr="00466C55">
              <w:rPr>
                <w:sz w:val="24"/>
                <w:szCs w:val="24"/>
              </w:rPr>
              <w:t xml:space="preserve">r2 &lt;= 20 </w:t>
            </w:r>
          </w:p>
        </w:tc>
        <w:tc>
          <w:tcPr>
            <w:tcW w:w="1927" w:type="dxa"/>
            <w:tcBorders>
              <w:top w:val="single" w:sz="4" w:space="0" w:color="000000"/>
              <w:left w:val="single" w:sz="4" w:space="0" w:color="000000"/>
              <w:bottom w:val="single" w:sz="4" w:space="0" w:color="000000"/>
              <w:right w:val="single" w:sz="4" w:space="0" w:color="000000"/>
            </w:tcBorders>
          </w:tcPr>
          <w:p w:rsidR="0078536B" w:rsidRPr="00466C55" w:rsidRDefault="00511493" w:rsidP="0078536B">
            <w:pPr>
              <w:suppressAutoHyphens w:val="0"/>
              <w:jc w:val="center"/>
            </w:pPr>
            <w:r>
              <w:t>1</w:t>
            </w:r>
          </w:p>
        </w:tc>
      </w:tr>
      <w:tr w:rsidR="0078536B" w:rsidRPr="00466C55" w:rsidTr="00927016">
        <w:trPr>
          <w:trHeight w:val="23"/>
        </w:trPr>
        <w:tc>
          <w:tcPr>
            <w:tcW w:w="3708" w:type="dxa"/>
          </w:tcPr>
          <w:p w:rsidR="0078536B" w:rsidRPr="00466C55" w:rsidRDefault="0078536B" w:rsidP="00A741A7">
            <w:pPr>
              <w:rPr>
                <w:sz w:val="24"/>
                <w:szCs w:val="24"/>
              </w:rPr>
            </w:pPr>
            <w:r w:rsidRPr="00466C55">
              <w:rPr>
                <w:sz w:val="24"/>
                <w:szCs w:val="24"/>
              </w:rPr>
              <w:t xml:space="preserve">loop:   </w:t>
            </w:r>
            <w:proofErr w:type="spellStart"/>
            <w:proofErr w:type="gramStart"/>
            <w:r w:rsidRPr="00466C55">
              <w:rPr>
                <w:sz w:val="24"/>
                <w:szCs w:val="24"/>
              </w:rPr>
              <w:t>l.d</w:t>
            </w:r>
            <w:proofErr w:type="spellEnd"/>
            <w:r w:rsidRPr="00466C55">
              <w:rPr>
                <w:sz w:val="24"/>
                <w:szCs w:val="24"/>
              </w:rPr>
              <w:t xml:space="preserve">  f</w:t>
            </w:r>
            <w:proofErr w:type="gramEnd"/>
            <w:r w:rsidRPr="00466C55">
              <w:rPr>
                <w:sz w:val="24"/>
                <w:szCs w:val="24"/>
              </w:rPr>
              <w:t>1,v1(r1)</w:t>
            </w:r>
          </w:p>
        </w:tc>
        <w:tc>
          <w:tcPr>
            <w:tcW w:w="3351" w:type="dxa"/>
            <w:tcBorders>
              <w:top w:val="single" w:sz="4" w:space="0" w:color="000000"/>
              <w:left w:val="single" w:sz="4" w:space="0" w:color="000000"/>
              <w:bottom w:val="single" w:sz="4" w:space="0" w:color="000000"/>
            </w:tcBorders>
          </w:tcPr>
          <w:p w:rsidR="0078536B" w:rsidRPr="00466C55" w:rsidRDefault="0078536B" w:rsidP="00A741A7">
            <w:pPr>
              <w:rPr>
                <w:sz w:val="24"/>
                <w:szCs w:val="24"/>
              </w:rPr>
            </w:pPr>
            <w:r w:rsidRPr="00466C55">
              <w:rPr>
                <w:sz w:val="24"/>
                <w:szCs w:val="24"/>
              </w:rPr>
              <w:t>f1 &lt;= v1[</w:t>
            </w:r>
            <w:proofErr w:type="spellStart"/>
            <w:r w:rsidRPr="00466C55">
              <w:rPr>
                <w:sz w:val="24"/>
                <w:szCs w:val="24"/>
              </w:rPr>
              <w:t>i</w:t>
            </w:r>
            <w:proofErr w:type="spellEnd"/>
            <w:r w:rsidRPr="00466C55">
              <w:rPr>
                <w:sz w:val="24"/>
                <w:szCs w:val="24"/>
              </w:rPr>
              <w:t>]</w:t>
            </w:r>
          </w:p>
        </w:tc>
        <w:tc>
          <w:tcPr>
            <w:tcW w:w="1927" w:type="dxa"/>
            <w:tcBorders>
              <w:top w:val="single" w:sz="4" w:space="0" w:color="000000"/>
              <w:left w:val="single" w:sz="4" w:space="0" w:color="000000"/>
              <w:bottom w:val="single" w:sz="4" w:space="0" w:color="000000"/>
              <w:right w:val="single" w:sz="4" w:space="0" w:color="000000"/>
            </w:tcBorders>
          </w:tcPr>
          <w:p w:rsidR="0078536B" w:rsidRPr="00AE7B32" w:rsidRDefault="00511493" w:rsidP="0078536B">
            <w:pPr>
              <w:suppressAutoHyphens w:val="0"/>
              <w:jc w:val="center"/>
            </w:pPr>
            <w:r>
              <w:t>2</w:t>
            </w:r>
          </w:p>
        </w:tc>
      </w:tr>
      <w:tr w:rsidR="0078536B" w:rsidRPr="00466C55" w:rsidTr="00927016">
        <w:trPr>
          <w:trHeight w:val="23"/>
        </w:trPr>
        <w:tc>
          <w:tcPr>
            <w:tcW w:w="3708" w:type="dxa"/>
          </w:tcPr>
          <w:p w:rsidR="0078536B" w:rsidRPr="00466C55" w:rsidRDefault="0078536B" w:rsidP="00A741A7">
            <w:pPr>
              <w:rPr>
                <w:sz w:val="24"/>
                <w:szCs w:val="24"/>
              </w:rPr>
            </w:pPr>
            <w:r w:rsidRPr="00466C55">
              <w:rPr>
                <w:sz w:val="24"/>
                <w:szCs w:val="24"/>
              </w:rPr>
              <w:t xml:space="preserve">           </w:t>
            </w:r>
            <w:proofErr w:type="spellStart"/>
            <w:proofErr w:type="gramStart"/>
            <w:r w:rsidRPr="00466C55">
              <w:rPr>
                <w:sz w:val="24"/>
                <w:szCs w:val="24"/>
              </w:rPr>
              <w:t>l.d</w:t>
            </w:r>
            <w:proofErr w:type="spellEnd"/>
            <w:r w:rsidRPr="00466C55">
              <w:rPr>
                <w:sz w:val="24"/>
                <w:szCs w:val="24"/>
              </w:rPr>
              <w:t xml:space="preserve">  f</w:t>
            </w:r>
            <w:proofErr w:type="gramEnd"/>
            <w:r w:rsidRPr="00466C55">
              <w:rPr>
                <w:sz w:val="24"/>
                <w:szCs w:val="24"/>
              </w:rPr>
              <w:t>2,v2(r1)</w:t>
            </w:r>
          </w:p>
        </w:tc>
        <w:tc>
          <w:tcPr>
            <w:tcW w:w="3351" w:type="dxa"/>
            <w:tcBorders>
              <w:top w:val="single" w:sz="4" w:space="0" w:color="000000"/>
              <w:left w:val="single" w:sz="4" w:space="0" w:color="000000"/>
              <w:bottom w:val="single" w:sz="4" w:space="0" w:color="000000"/>
            </w:tcBorders>
          </w:tcPr>
          <w:p w:rsidR="0078536B" w:rsidRPr="00466C55" w:rsidRDefault="0078536B" w:rsidP="00A741A7">
            <w:pPr>
              <w:rPr>
                <w:sz w:val="24"/>
                <w:szCs w:val="24"/>
              </w:rPr>
            </w:pPr>
            <w:r w:rsidRPr="00466C55">
              <w:rPr>
                <w:sz w:val="24"/>
                <w:szCs w:val="24"/>
              </w:rPr>
              <w:t>f2 &lt;= v2[</w:t>
            </w:r>
            <w:proofErr w:type="spellStart"/>
            <w:r w:rsidRPr="00466C55">
              <w:rPr>
                <w:sz w:val="24"/>
                <w:szCs w:val="24"/>
              </w:rPr>
              <w:t>i</w:t>
            </w:r>
            <w:proofErr w:type="spellEnd"/>
            <w:r w:rsidRPr="00466C55">
              <w:rPr>
                <w:sz w:val="24"/>
                <w:szCs w:val="24"/>
              </w:rPr>
              <w:t>]</w:t>
            </w:r>
          </w:p>
        </w:tc>
        <w:tc>
          <w:tcPr>
            <w:tcW w:w="1927" w:type="dxa"/>
            <w:tcBorders>
              <w:top w:val="single" w:sz="4" w:space="0" w:color="000000"/>
              <w:left w:val="single" w:sz="4" w:space="0" w:color="000000"/>
              <w:bottom w:val="single" w:sz="4" w:space="0" w:color="000000"/>
              <w:right w:val="single" w:sz="4" w:space="0" w:color="000000"/>
            </w:tcBorders>
          </w:tcPr>
          <w:p w:rsidR="0078536B" w:rsidRPr="00AE7B32" w:rsidRDefault="00511493" w:rsidP="0078536B">
            <w:pPr>
              <w:suppressAutoHyphens w:val="0"/>
              <w:jc w:val="center"/>
            </w:pPr>
            <w:r>
              <w:t>1</w:t>
            </w:r>
          </w:p>
        </w:tc>
      </w:tr>
      <w:tr w:rsidR="00DA2BB8" w:rsidRPr="00466C55" w:rsidTr="00927016">
        <w:trPr>
          <w:trHeight w:val="23"/>
        </w:trPr>
        <w:tc>
          <w:tcPr>
            <w:tcW w:w="3708" w:type="dxa"/>
          </w:tcPr>
          <w:p w:rsidR="00DA2BB8" w:rsidRPr="00466C55" w:rsidRDefault="00DA2BB8" w:rsidP="00DA2BB8">
            <w:pPr>
              <w:rPr>
                <w:sz w:val="24"/>
                <w:szCs w:val="24"/>
              </w:rPr>
            </w:pPr>
            <w:r w:rsidRPr="00466C55">
              <w:rPr>
                <w:sz w:val="24"/>
                <w:szCs w:val="24"/>
              </w:rPr>
              <w:t xml:space="preserve">           </w:t>
            </w:r>
            <w:proofErr w:type="spellStart"/>
            <w:proofErr w:type="gramStart"/>
            <w:r w:rsidRPr="00466C55">
              <w:rPr>
                <w:sz w:val="24"/>
                <w:szCs w:val="24"/>
              </w:rPr>
              <w:t>l.d</w:t>
            </w:r>
            <w:proofErr w:type="spellEnd"/>
            <w:r w:rsidRPr="00466C55">
              <w:rPr>
                <w:sz w:val="24"/>
                <w:szCs w:val="24"/>
              </w:rPr>
              <w:t xml:space="preserve">  f</w:t>
            </w:r>
            <w:proofErr w:type="gramEnd"/>
            <w:r>
              <w:rPr>
                <w:sz w:val="24"/>
                <w:szCs w:val="24"/>
              </w:rPr>
              <w:t>3,v3</w:t>
            </w:r>
            <w:r w:rsidRPr="00466C55">
              <w:rPr>
                <w:sz w:val="24"/>
                <w:szCs w:val="24"/>
              </w:rPr>
              <w:t>(r1)</w:t>
            </w:r>
          </w:p>
        </w:tc>
        <w:tc>
          <w:tcPr>
            <w:tcW w:w="3351" w:type="dxa"/>
            <w:tcBorders>
              <w:top w:val="single" w:sz="4" w:space="0" w:color="000000"/>
              <w:left w:val="single" w:sz="4" w:space="0" w:color="000000"/>
              <w:bottom w:val="single" w:sz="4" w:space="0" w:color="000000"/>
            </w:tcBorders>
          </w:tcPr>
          <w:p w:rsidR="00DA2BB8" w:rsidRPr="00466C55" w:rsidRDefault="00DA2BB8" w:rsidP="00A741A7">
            <w:pPr>
              <w:rPr>
                <w:sz w:val="24"/>
                <w:szCs w:val="24"/>
              </w:rPr>
            </w:pPr>
            <w:r w:rsidRPr="00466C55">
              <w:rPr>
                <w:sz w:val="24"/>
                <w:szCs w:val="24"/>
              </w:rPr>
              <w:t>f3 &lt;= v3[</w:t>
            </w:r>
            <w:proofErr w:type="spellStart"/>
            <w:r w:rsidRPr="00466C55">
              <w:rPr>
                <w:sz w:val="24"/>
                <w:szCs w:val="24"/>
              </w:rPr>
              <w:t>i</w:t>
            </w:r>
            <w:proofErr w:type="spellEnd"/>
            <w:r w:rsidRPr="00466C55">
              <w:rPr>
                <w:sz w:val="24"/>
                <w:szCs w:val="24"/>
              </w:rPr>
              <w:t>]</w:t>
            </w:r>
          </w:p>
        </w:tc>
        <w:tc>
          <w:tcPr>
            <w:tcW w:w="1927" w:type="dxa"/>
            <w:tcBorders>
              <w:top w:val="single" w:sz="4" w:space="0" w:color="000000"/>
              <w:left w:val="single" w:sz="4" w:space="0" w:color="000000"/>
              <w:bottom w:val="single" w:sz="4" w:space="0" w:color="000000"/>
              <w:right w:val="single" w:sz="4" w:space="0" w:color="000000"/>
            </w:tcBorders>
          </w:tcPr>
          <w:p w:rsidR="00DA2BB8" w:rsidRPr="00AE7B32" w:rsidRDefault="00511493" w:rsidP="0078536B">
            <w:pPr>
              <w:suppressAutoHyphens w:val="0"/>
              <w:jc w:val="center"/>
            </w:pPr>
            <w:r>
              <w:t>1</w:t>
            </w:r>
          </w:p>
        </w:tc>
      </w:tr>
      <w:tr w:rsidR="00927016" w:rsidRPr="00466C55" w:rsidTr="00927016">
        <w:trPr>
          <w:trHeight w:val="23"/>
        </w:trPr>
        <w:tc>
          <w:tcPr>
            <w:tcW w:w="3708" w:type="dxa"/>
          </w:tcPr>
          <w:p w:rsidR="00927016" w:rsidRPr="00466C55" w:rsidRDefault="00927016" w:rsidP="00927016">
            <w:pPr>
              <w:rPr>
                <w:sz w:val="24"/>
                <w:szCs w:val="24"/>
              </w:rPr>
            </w:pPr>
            <w:r w:rsidRPr="00466C55">
              <w:rPr>
                <w:sz w:val="24"/>
                <w:szCs w:val="24"/>
              </w:rPr>
              <w:t xml:space="preserve">           </w:t>
            </w:r>
            <w:proofErr w:type="spellStart"/>
            <w:proofErr w:type="gramStart"/>
            <w:r w:rsidRPr="00466C55">
              <w:rPr>
                <w:sz w:val="24"/>
                <w:szCs w:val="24"/>
              </w:rPr>
              <w:t>l.d</w:t>
            </w:r>
            <w:proofErr w:type="spellEnd"/>
            <w:r w:rsidRPr="00466C55">
              <w:rPr>
                <w:sz w:val="24"/>
                <w:szCs w:val="24"/>
              </w:rPr>
              <w:t xml:space="preserve">  f</w:t>
            </w:r>
            <w:proofErr w:type="gramEnd"/>
            <w:r>
              <w:rPr>
                <w:sz w:val="24"/>
                <w:szCs w:val="24"/>
              </w:rPr>
              <w:t>4,v4</w:t>
            </w:r>
            <w:r w:rsidRPr="00466C55">
              <w:rPr>
                <w:sz w:val="24"/>
                <w:szCs w:val="24"/>
              </w:rPr>
              <w:t>(r1)</w:t>
            </w:r>
          </w:p>
        </w:tc>
        <w:tc>
          <w:tcPr>
            <w:tcW w:w="3351" w:type="dxa"/>
            <w:tcBorders>
              <w:top w:val="single" w:sz="4" w:space="0" w:color="000000"/>
              <w:left w:val="single" w:sz="4" w:space="0" w:color="000000"/>
              <w:bottom w:val="single" w:sz="4" w:space="0" w:color="000000"/>
            </w:tcBorders>
          </w:tcPr>
          <w:p w:rsidR="00927016" w:rsidRPr="00466C55" w:rsidRDefault="00927016" w:rsidP="00927016">
            <w:pPr>
              <w:rPr>
                <w:sz w:val="24"/>
                <w:szCs w:val="24"/>
              </w:rPr>
            </w:pPr>
            <w:r w:rsidRPr="00466C55">
              <w:rPr>
                <w:sz w:val="24"/>
                <w:szCs w:val="24"/>
              </w:rPr>
              <w:t>f</w:t>
            </w:r>
            <w:r>
              <w:rPr>
                <w:sz w:val="24"/>
                <w:szCs w:val="24"/>
              </w:rPr>
              <w:t>4</w:t>
            </w:r>
            <w:r w:rsidRPr="00466C55">
              <w:rPr>
                <w:sz w:val="24"/>
                <w:szCs w:val="24"/>
              </w:rPr>
              <w:t xml:space="preserve"> &lt;= v</w:t>
            </w:r>
            <w:r>
              <w:rPr>
                <w:sz w:val="24"/>
                <w:szCs w:val="24"/>
              </w:rPr>
              <w:t>4</w:t>
            </w:r>
            <w:r w:rsidRPr="00466C55">
              <w:rPr>
                <w:sz w:val="24"/>
                <w:szCs w:val="24"/>
              </w:rPr>
              <w:t>[</w:t>
            </w:r>
            <w:proofErr w:type="spellStart"/>
            <w:r w:rsidRPr="00466C55">
              <w:rPr>
                <w:sz w:val="24"/>
                <w:szCs w:val="24"/>
              </w:rPr>
              <w:t>i</w:t>
            </w:r>
            <w:proofErr w:type="spellEnd"/>
            <w:r w:rsidRPr="00466C55">
              <w:rPr>
                <w:sz w:val="24"/>
                <w:szCs w:val="24"/>
              </w:rPr>
              <w:t>]</w:t>
            </w:r>
          </w:p>
        </w:tc>
        <w:tc>
          <w:tcPr>
            <w:tcW w:w="1927" w:type="dxa"/>
            <w:tcBorders>
              <w:top w:val="single" w:sz="4" w:space="0" w:color="000000"/>
              <w:left w:val="single" w:sz="4" w:space="0" w:color="000000"/>
              <w:bottom w:val="single" w:sz="4" w:space="0" w:color="000000"/>
              <w:right w:val="single" w:sz="4" w:space="0" w:color="000000"/>
            </w:tcBorders>
          </w:tcPr>
          <w:p w:rsidR="00927016" w:rsidRPr="00AE7B32" w:rsidRDefault="00511493" w:rsidP="0078536B">
            <w:pPr>
              <w:suppressAutoHyphens w:val="0"/>
              <w:jc w:val="center"/>
            </w:pPr>
            <w:r>
              <w:t>1</w:t>
            </w:r>
          </w:p>
        </w:tc>
      </w:tr>
      <w:tr w:rsidR="00927016" w:rsidRPr="00466C55" w:rsidTr="00927016">
        <w:trPr>
          <w:trHeight w:val="23"/>
        </w:trPr>
        <w:tc>
          <w:tcPr>
            <w:tcW w:w="3708" w:type="dxa"/>
          </w:tcPr>
          <w:p w:rsidR="00927016" w:rsidRPr="00466C55" w:rsidRDefault="00927016" w:rsidP="008B4ED2">
            <w:pPr>
              <w:rPr>
                <w:sz w:val="24"/>
                <w:szCs w:val="24"/>
              </w:rPr>
            </w:pPr>
            <w:r>
              <w:rPr>
                <w:sz w:val="24"/>
                <w:szCs w:val="24"/>
              </w:rPr>
              <w:t xml:space="preserve">           </w:t>
            </w:r>
            <w:proofErr w:type="spellStart"/>
            <w:proofErr w:type="gramStart"/>
            <w:r>
              <w:rPr>
                <w:sz w:val="24"/>
                <w:szCs w:val="24"/>
              </w:rPr>
              <w:t>mul.d</w:t>
            </w:r>
            <w:proofErr w:type="spellEnd"/>
            <w:proofErr w:type="gramEnd"/>
            <w:r>
              <w:rPr>
                <w:sz w:val="24"/>
                <w:szCs w:val="24"/>
              </w:rPr>
              <w:t xml:space="preserve">  f5,f3</w:t>
            </w:r>
            <w:r w:rsidRPr="00466C55">
              <w:rPr>
                <w:sz w:val="24"/>
                <w:szCs w:val="24"/>
              </w:rPr>
              <w:t>,f</w:t>
            </w:r>
            <w:r>
              <w:rPr>
                <w:sz w:val="24"/>
                <w:szCs w:val="24"/>
              </w:rPr>
              <w:t>4</w:t>
            </w:r>
          </w:p>
        </w:tc>
        <w:tc>
          <w:tcPr>
            <w:tcW w:w="3351" w:type="dxa"/>
            <w:tcBorders>
              <w:top w:val="single" w:sz="4" w:space="0" w:color="000000"/>
              <w:left w:val="single" w:sz="4" w:space="0" w:color="000000"/>
              <w:bottom w:val="single" w:sz="4" w:space="0" w:color="000000"/>
            </w:tcBorders>
          </w:tcPr>
          <w:p w:rsidR="00927016" w:rsidRPr="00466C55" w:rsidRDefault="00927016" w:rsidP="008B4ED2">
            <w:pPr>
              <w:rPr>
                <w:sz w:val="24"/>
                <w:szCs w:val="24"/>
              </w:rPr>
            </w:pPr>
            <w:r>
              <w:rPr>
                <w:sz w:val="24"/>
                <w:szCs w:val="24"/>
              </w:rPr>
              <w:t xml:space="preserve">f5 &lt;= </w:t>
            </w:r>
            <w:r w:rsidRPr="00466C55">
              <w:rPr>
                <w:sz w:val="24"/>
                <w:szCs w:val="24"/>
              </w:rPr>
              <w:t>v</w:t>
            </w:r>
            <w:r>
              <w:rPr>
                <w:sz w:val="24"/>
                <w:szCs w:val="24"/>
              </w:rPr>
              <w:t>3</w:t>
            </w:r>
            <w:r w:rsidRPr="00466C55">
              <w:rPr>
                <w:sz w:val="24"/>
                <w:szCs w:val="24"/>
              </w:rPr>
              <w:t>[</w:t>
            </w:r>
            <w:proofErr w:type="spellStart"/>
            <w:r w:rsidRPr="00466C55">
              <w:rPr>
                <w:sz w:val="24"/>
                <w:szCs w:val="24"/>
              </w:rPr>
              <w:t>i</w:t>
            </w:r>
            <w:proofErr w:type="spellEnd"/>
            <w:r w:rsidRPr="00466C55">
              <w:rPr>
                <w:sz w:val="24"/>
                <w:szCs w:val="24"/>
              </w:rPr>
              <w:t>]</w:t>
            </w:r>
            <w:r>
              <w:rPr>
                <w:sz w:val="24"/>
                <w:szCs w:val="24"/>
              </w:rPr>
              <w:t>*v4[</w:t>
            </w:r>
            <w:proofErr w:type="spellStart"/>
            <w:r>
              <w:rPr>
                <w:sz w:val="24"/>
                <w:szCs w:val="24"/>
              </w:rPr>
              <w:t>i</w:t>
            </w:r>
            <w:proofErr w:type="spellEnd"/>
            <w:r>
              <w:rPr>
                <w:sz w:val="24"/>
                <w:szCs w:val="24"/>
              </w:rPr>
              <w:t>]</w:t>
            </w:r>
          </w:p>
        </w:tc>
        <w:tc>
          <w:tcPr>
            <w:tcW w:w="1927" w:type="dxa"/>
            <w:tcBorders>
              <w:top w:val="single" w:sz="4" w:space="0" w:color="000000"/>
              <w:left w:val="single" w:sz="4" w:space="0" w:color="000000"/>
              <w:bottom w:val="single" w:sz="4" w:space="0" w:color="000000"/>
              <w:right w:val="single" w:sz="4" w:space="0" w:color="000000"/>
            </w:tcBorders>
          </w:tcPr>
          <w:p w:rsidR="00927016" w:rsidRPr="00AE7B32" w:rsidRDefault="00511493" w:rsidP="0078536B">
            <w:pPr>
              <w:suppressAutoHyphens w:val="0"/>
              <w:jc w:val="center"/>
            </w:pPr>
            <w:r>
              <w:t>6</w:t>
            </w:r>
          </w:p>
        </w:tc>
      </w:tr>
      <w:tr w:rsidR="00927016" w:rsidRPr="00466C55" w:rsidTr="00927016">
        <w:trPr>
          <w:trHeight w:val="23"/>
        </w:trPr>
        <w:tc>
          <w:tcPr>
            <w:tcW w:w="3708" w:type="dxa"/>
          </w:tcPr>
          <w:p w:rsidR="00927016" w:rsidRPr="00466C55" w:rsidRDefault="00927016" w:rsidP="00DA2BB8">
            <w:pPr>
              <w:rPr>
                <w:sz w:val="24"/>
                <w:szCs w:val="24"/>
              </w:rPr>
            </w:pPr>
            <w:r w:rsidRPr="00466C55">
              <w:rPr>
                <w:sz w:val="24"/>
                <w:szCs w:val="24"/>
              </w:rPr>
              <w:t xml:space="preserve">           </w:t>
            </w:r>
            <w:proofErr w:type="spellStart"/>
            <w:proofErr w:type="gramStart"/>
            <w:r>
              <w:rPr>
                <w:sz w:val="24"/>
                <w:szCs w:val="24"/>
              </w:rPr>
              <w:t>div.d</w:t>
            </w:r>
            <w:proofErr w:type="spellEnd"/>
            <w:r>
              <w:rPr>
                <w:sz w:val="24"/>
                <w:szCs w:val="24"/>
              </w:rPr>
              <w:t xml:space="preserve">  f</w:t>
            </w:r>
            <w:proofErr w:type="gramEnd"/>
            <w:r>
              <w:rPr>
                <w:sz w:val="24"/>
                <w:szCs w:val="24"/>
              </w:rPr>
              <w:t>6, f1, f2</w:t>
            </w:r>
          </w:p>
        </w:tc>
        <w:tc>
          <w:tcPr>
            <w:tcW w:w="3351" w:type="dxa"/>
            <w:tcBorders>
              <w:top w:val="single" w:sz="4" w:space="0" w:color="000000"/>
              <w:left w:val="single" w:sz="4" w:space="0" w:color="000000"/>
              <w:bottom w:val="single" w:sz="4" w:space="0" w:color="000000"/>
            </w:tcBorders>
          </w:tcPr>
          <w:p w:rsidR="00927016" w:rsidRPr="00466C55" w:rsidRDefault="00927016" w:rsidP="008B4ED2">
            <w:pPr>
              <w:rPr>
                <w:sz w:val="24"/>
                <w:szCs w:val="24"/>
              </w:rPr>
            </w:pPr>
            <w:r>
              <w:rPr>
                <w:sz w:val="24"/>
                <w:szCs w:val="24"/>
              </w:rPr>
              <w:t xml:space="preserve">f6 &lt;= </w:t>
            </w:r>
            <w:r w:rsidRPr="00466C55">
              <w:rPr>
                <w:sz w:val="24"/>
                <w:szCs w:val="24"/>
              </w:rPr>
              <w:t>v1[</w:t>
            </w:r>
            <w:proofErr w:type="spellStart"/>
            <w:r w:rsidRPr="00466C55">
              <w:rPr>
                <w:sz w:val="24"/>
                <w:szCs w:val="24"/>
              </w:rPr>
              <w:t>i</w:t>
            </w:r>
            <w:proofErr w:type="spellEnd"/>
            <w:r w:rsidRPr="00466C55">
              <w:rPr>
                <w:sz w:val="24"/>
                <w:szCs w:val="24"/>
              </w:rPr>
              <w:t>]</w:t>
            </w:r>
            <w:r>
              <w:rPr>
                <w:sz w:val="24"/>
                <w:szCs w:val="24"/>
              </w:rPr>
              <w:t xml:space="preserve"> / v2</w:t>
            </w:r>
            <w:r w:rsidRPr="00466C55">
              <w:rPr>
                <w:sz w:val="24"/>
                <w:szCs w:val="24"/>
              </w:rPr>
              <w:t>[</w:t>
            </w:r>
            <w:proofErr w:type="spellStart"/>
            <w:r w:rsidRPr="00466C55">
              <w:rPr>
                <w:sz w:val="24"/>
                <w:szCs w:val="24"/>
              </w:rPr>
              <w:t>i</w:t>
            </w:r>
            <w:proofErr w:type="spellEnd"/>
            <w:r w:rsidRPr="00466C55">
              <w:rPr>
                <w:sz w:val="24"/>
                <w:szCs w:val="24"/>
              </w:rPr>
              <w:t>]</w:t>
            </w:r>
          </w:p>
        </w:tc>
        <w:tc>
          <w:tcPr>
            <w:tcW w:w="1927" w:type="dxa"/>
            <w:tcBorders>
              <w:top w:val="single" w:sz="4" w:space="0" w:color="000000"/>
              <w:left w:val="single" w:sz="4" w:space="0" w:color="000000"/>
              <w:bottom w:val="single" w:sz="4" w:space="0" w:color="000000"/>
              <w:right w:val="single" w:sz="4" w:space="0" w:color="000000"/>
            </w:tcBorders>
          </w:tcPr>
          <w:p w:rsidR="00927016" w:rsidRPr="00AE7B32" w:rsidRDefault="00511493" w:rsidP="0078536B">
            <w:pPr>
              <w:suppressAutoHyphens w:val="0"/>
              <w:jc w:val="center"/>
            </w:pPr>
            <w:r>
              <w:t>5</w:t>
            </w:r>
          </w:p>
        </w:tc>
      </w:tr>
      <w:tr w:rsidR="00927016" w:rsidRPr="00466C55" w:rsidTr="00927016">
        <w:trPr>
          <w:trHeight w:val="23"/>
        </w:trPr>
        <w:tc>
          <w:tcPr>
            <w:tcW w:w="3708" w:type="dxa"/>
          </w:tcPr>
          <w:p w:rsidR="00927016" w:rsidRPr="00466C55" w:rsidRDefault="00927016" w:rsidP="00DA2BB8">
            <w:pPr>
              <w:rPr>
                <w:sz w:val="24"/>
                <w:szCs w:val="24"/>
              </w:rPr>
            </w:pPr>
            <w:r w:rsidRPr="00466C55">
              <w:rPr>
                <w:sz w:val="24"/>
                <w:szCs w:val="24"/>
              </w:rPr>
              <w:t xml:space="preserve">           </w:t>
            </w:r>
            <w:proofErr w:type="spellStart"/>
            <w:proofErr w:type="gramStart"/>
            <w:r>
              <w:rPr>
                <w:sz w:val="24"/>
                <w:szCs w:val="24"/>
              </w:rPr>
              <w:t>add.d</w:t>
            </w:r>
            <w:proofErr w:type="spellEnd"/>
            <w:proofErr w:type="gramEnd"/>
            <w:r>
              <w:rPr>
                <w:sz w:val="24"/>
                <w:szCs w:val="24"/>
              </w:rPr>
              <w:t xml:space="preserve"> f7, f6, f5 </w:t>
            </w:r>
          </w:p>
        </w:tc>
        <w:tc>
          <w:tcPr>
            <w:tcW w:w="3351" w:type="dxa"/>
            <w:tcBorders>
              <w:top w:val="single" w:sz="4" w:space="0" w:color="000000"/>
              <w:left w:val="single" w:sz="4" w:space="0" w:color="000000"/>
              <w:bottom w:val="single" w:sz="4" w:space="0" w:color="000000"/>
            </w:tcBorders>
          </w:tcPr>
          <w:p w:rsidR="00927016" w:rsidRPr="00466C55" w:rsidRDefault="00927016" w:rsidP="008B4ED2">
            <w:pPr>
              <w:rPr>
                <w:sz w:val="24"/>
                <w:szCs w:val="24"/>
              </w:rPr>
            </w:pPr>
            <w:r>
              <w:rPr>
                <w:sz w:val="24"/>
                <w:szCs w:val="24"/>
              </w:rPr>
              <w:t>f7</w:t>
            </w:r>
            <w:r w:rsidRPr="00466C55">
              <w:rPr>
                <w:sz w:val="24"/>
                <w:szCs w:val="24"/>
              </w:rPr>
              <w:t xml:space="preserve"> &lt;= v</w:t>
            </w:r>
            <w:r>
              <w:rPr>
                <w:sz w:val="24"/>
                <w:szCs w:val="24"/>
              </w:rPr>
              <w:t>3</w:t>
            </w:r>
            <w:r w:rsidRPr="00466C55">
              <w:rPr>
                <w:sz w:val="24"/>
                <w:szCs w:val="24"/>
              </w:rPr>
              <w:t>[</w:t>
            </w:r>
            <w:proofErr w:type="spellStart"/>
            <w:r w:rsidRPr="00466C55">
              <w:rPr>
                <w:sz w:val="24"/>
                <w:szCs w:val="24"/>
              </w:rPr>
              <w:t>i</w:t>
            </w:r>
            <w:proofErr w:type="spellEnd"/>
            <w:r w:rsidRPr="00466C55">
              <w:rPr>
                <w:sz w:val="24"/>
                <w:szCs w:val="24"/>
              </w:rPr>
              <w:t>]</w:t>
            </w:r>
            <w:r>
              <w:rPr>
                <w:sz w:val="24"/>
                <w:szCs w:val="24"/>
              </w:rPr>
              <w:t>*v4[</w:t>
            </w:r>
            <w:proofErr w:type="spellStart"/>
            <w:r>
              <w:rPr>
                <w:sz w:val="24"/>
                <w:szCs w:val="24"/>
              </w:rPr>
              <w:t>i</w:t>
            </w:r>
            <w:proofErr w:type="spellEnd"/>
            <w:r>
              <w:rPr>
                <w:sz w:val="24"/>
                <w:szCs w:val="24"/>
              </w:rPr>
              <w:t xml:space="preserve">] + </w:t>
            </w:r>
            <w:r w:rsidRPr="00466C55">
              <w:rPr>
                <w:sz w:val="24"/>
                <w:szCs w:val="24"/>
              </w:rPr>
              <w:t>v1[</w:t>
            </w:r>
            <w:proofErr w:type="spellStart"/>
            <w:r w:rsidRPr="00466C55">
              <w:rPr>
                <w:sz w:val="24"/>
                <w:szCs w:val="24"/>
              </w:rPr>
              <w:t>i</w:t>
            </w:r>
            <w:proofErr w:type="spellEnd"/>
            <w:r w:rsidRPr="00466C55">
              <w:rPr>
                <w:sz w:val="24"/>
                <w:szCs w:val="24"/>
              </w:rPr>
              <w:t>]</w:t>
            </w:r>
            <w:r>
              <w:rPr>
                <w:sz w:val="24"/>
                <w:szCs w:val="24"/>
              </w:rPr>
              <w:t xml:space="preserve"> / v2</w:t>
            </w:r>
            <w:r w:rsidRPr="00466C55">
              <w:rPr>
                <w:sz w:val="24"/>
                <w:szCs w:val="24"/>
              </w:rPr>
              <w:t>[</w:t>
            </w:r>
            <w:proofErr w:type="spellStart"/>
            <w:r w:rsidRPr="00466C55">
              <w:rPr>
                <w:sz w:val="24"/>
                <w:szCs w:val="24"/>
              </w:rPr>
              <w:t>i</w:t>
            </w:r>
            <w:proofErr w:type="spellEnd"/>
            <w:r w:rsidRPr="00466C55">
              <w:rPr>
                <w:sz w:val="24"/>
                <w:szCs w:val="24"/>
              </w:rPr>
              <w:t>]</w:t>
            </w:r>
          </w:p>
        </w:tc>
        <w:tc>
          <w:tcPr>
            <w:tcW w:w="1927" w:type="dxa"/>
            <w:tcBorders>
              <w:top w:val="single" w:sz="4" w:space="0" w:color="000000"/>
              <w:left w:val="single" w:sz="4" w:space="0" w:color="000000"/>
              <w:bottom w:val="single" w:sz="4" w:space="0" w:color="000000"/>
              <w:right w:val="single" w:sz="4" w:space="0" w:color="000000"/>
            </w:tcBorders>
          </w:tcPr>
          <w:p w:rsidR="00927016" w:rsidRPr="00AE7B32" w:rsidRDefault="00511493" w:rsidP="0078536B">
            <w:pPr>
              <w:suppressAutoHyphens w:val="0"/>
              <w:jc w:val="center"/>
            </w:pPr>
            <w:r>
              <w:t>4</w:t>
            </w:r>
          </w:p>
        </w:tc>
      </w:tr>
      <w:tr w:rsidR="00927016" w:rsidRPr="00466C55" w:rsidTr="00927016">
        <w:trPr>
          <w:trHeight w:val="23"/>
        </w:trPr>
        <w:tc>
          <w:tcPr>
            <w:tcW w:w="3708" w:type="dxa"/>
          </w:tcPr>
          <w:p w:rsidR="00927016" w:rsidRPr="00466C55" w:rsidRDefault="00927016" w:rsidP="008B4ED2">
            <w:pPr>
              <w:rPr>
                <w:sz w:val="24"/>
                <w:szCs w:val="24"/>
              </w:rPr>
            </w:pPr>
            <w:r>
              <w:rPr>
                <w:sz w:val="24"/>
                <w:szCs w:val="24"/>
              </w:rPr>
              <w:t xml:space="preserve">           </w:t>
            </w:r>
            <w:proofErr w:type="spellStart"/>
            <w:proofErr w:type="gramStart"/>
            <w:r>
              <w:rPr>
                <w:sz w:val="24"/>
                <w:szCs w:val="24"/>
              </w:rPr>
              <w:t>s.d</w:t>
            </w:r>
            <w:proofErr w:type="spellEnd"/>
            <w:r>
              <w:rPr>
                <w:sz w:val="24"/>
                <w:szCs w:val="24"/>
              </w:rPr>
              <w:t xml:space="preserve">  f</w:t>
            </w:r>
            <w:proofErr w:type="gramEnd"/>
            <w:r>
              <w:rPr>
                <w:sz w:val="24"/>
                <w:szCs w:val="24"/>
              </w:rPr>
              <w:t>7,v4</w:t>
            </w:r>
            <w:r w:rsidRPr="00466C55">
              <w:rPr>
                <w:sz w:val="24"/>
                <w:szCs w:val="24"/>
              </w:rPr>
              <w:t xml:space="preserve">(r1) </w:t>
            </w:r>
          </w:p>
        </w:tc>
        <w:tc>
          <w:tcPr>
            <w:tcW w:w="3351" w:type="dxa"/>
            <w:tcBorders>
              <w:top w:val="single" w:sz="4" w:space="0" w:color="000000"/>
              <w:left w:val="single" w:sz="4" w:space="0" w:color="000000"/>
              <w:bottom w:val="single" w:sz="4" w:space="0" w:color="000000"/>
            </w:tcBorders>
          </w:tcPr>
          <w:p w:rsidR="00927016" w:rsidRPr="00466C55" w:rsidRDefault="00927016" w:rsidP="00B83C15">
            <w:pPr>
              <w:rPr>
                <w:sz w:val="24"/>
                <w:szCs w:val="24"/>
              </w:rPr>
            </w:pPr>
            <w:r>
              <w:rPr>
                <w:sz w:val="24"/>
                <w:szCs w:val="24"/>
              </w:rPr>
              <w:t>v5</w:t>
            </w:r>
            <w:r w:rsidRPr="00466C55">
              <w:rPr>
                <w:sz w:val="24"/>
                <w:szCs w:val="24"/>
              </w:rPr>
              <w:t>[</w:t>
            </w:r>
            <w:proofErr w:type="spellStart"/>
            <w:r w:rsidRPr="00466C55">
              <w:rPr>
                <w:sz w:val="24"/>
                <w:szCs w:val="24"/>
              </w:rPr>
              <w:t>i</w:t>
            </w:r>
            <w:proofErr w:type="spellEnd"/>
            <w:r w:rsidRPr="00466C55">
              <w:rPr>
                <w:sz w:val="24"/>
                <w:szCs w:val="24"/>
              </w:rPr>
              <w:t>] &lt;= f</w:t>
            </w:r>
            <w:r>
              <w:rPr>
                <w:sz w:val="24"/>
                <w:szCs w:val="24"/>
              </w:rPr>
              <w:t>7</w:t>
            </w:r>
            <w:r w:rsidRPr="00466C55">
              <w:rPr>
                <w:sz w:val="24"/>
                <w:szCs w:val="24"/>
              </w:rPr>
              <w:t xml:space="preserve">                            </w:t>
            </w:r>
          </w:p>
        </w:tc>
        <w:tc>
          <w:tcPr>
            <w:tcW w:w="1927" w:type="dxa"/>
            <w:tcBorders>
              <w:top w:val="single" w:sz="4" w:space="0" w:color="000000"/>
              <w:left w:val="single" w:sz="4" w:space="0" w:color="000000"/>
              <w:bottom w:val="single" w:sz="4" w:space="0" w:color="000000"/>
              <w:right w:val="single" w:sz="4" w:space="0" w:color="000000"/>
            </w:tcBorders>
          </w:tcPr>
          <w:p w:rsidR="00927016" w:rsidRPr="00AE7B32" w:rsidRDefault="00511493" w:rsidP="0078536B">
            <w:pPr>
              <w:suppressAutoHyphens w:val="0"/>
              <w:jc w:val="center"/>
            </w:pPr>
            <w:r>
              <w:t>1</w:t>
            </w:r>
          </w:p>
        </w:tc>
      </w:tr>
      <w:tr w:rsidR="00927016" w:rsidRPr="00466C55" w:rsidTr="00927016">
        <w:trPr>
          <w:trHeight w:val="23"/>
        </w:trPr>
        <w:tc>
          <w:tcPr>
            <w:tcW w:w="3708" w:type="dxa"/>
          </w:tcPr>
          <w:p w:rsidR="00927016" w:rsidRPr="00466C55" w:rsidRDefault="00927016" w:rsidP="008B4ED2">
            <w:pPr>
              <w:rPr>
                <w:sz w:val="24"/>
                <w:szCs w:val="24"/>
              </w:rPr>
            </w:pPr>
            <w:r w:rsidRPr="00466C55">
              <w:rPr>
                <w:sz w:val="24"/>
                <w:szCs w:val="24"/>
              </w:rPr>
              <w:t xml:space="preserve">           </w:t>
            </w:r>
            <w:proofErr w:type="spellStart"/>
            <w:proofErr w:type="gramStart"/>
            <w:r w:rsidRPr="00466C55">
              <w:rPr>
                <w:sz w:val="24"/>
                <w:szCs w:val="24"/>
              </w:rPr>
              <w:t>daddui</w:t>
            </w:r>
            <w:proofErr w:type="spellEnd"/>
            <w:r w:rsidRPr="00466C55">
              <w:rPr>
                <w:sz w:val="24"/>
                <w:szCs w:val="24"/>
              </w:rPr>
              <w:t xml:space="preserve">  r</w:t>
            </w:r>
            <w:proofErr w:type="gramEnd"/>
            <w:r w:rsidRPr="00466C55">
              <w:rPr>
                <w:sz w:val="24"/>
                <w:szCs w:val="24"/>
              </w:rPr>
              <w:t>1,r1,8</w:t>
            </w:r>
          </w:p>
        </w:tc>
        <w:tc>
          <w:tcPr>
            <w:tcW w:w="3351" w:type="dxa"/>
            <w:tcBorders>
              <w:top w:val="single" w:sz="4" w:space="0" w:color="000000"/>
              <w:left w:val="single" w:sz="4" w:space="0" w:color="000000"/>
              <w:bottom w:val="single" w:sz="4" w:space="0" w:color="000000"/>
            </w:tcBorders>
          </w:tcPr>
          <w:p w:rsidR="00927016" w:rsidRPr="00466C55" w:rsidRDefault="00927016" w:rsidP="008B4ED2">
            <w:pPr>
              <w:rPr>
                <w:sz w:val="24"/>
                <w:szCs w:val="24"/>
              </w:rPr>
            </w:pPr>
            <w:r w:rsidRPr="00466C55">
              <w:rPr>
                <w:sz w:val="24"/>
                <w:szCs w:val="24"/>
              </w:rPr>
              <w:t xml:space="preserve">r1 &lt;= r1 + 8                </w:t>
            </w:r>
          </w:p>
        </w:tc>
        <w:tc>
          <w:tcPr>
            <w:tcW w:w="1927" w:type="dxa"/>
            <w:tcBorders>
              <w:top w:val="single" w:sz="4" w:space="0" w:color="000000"/>
              <w:left w:val="single" w:sz="4" w:space="0" w:color="000000"/>
              <w:bottom w:val="single" w:sz="4" w:space="0" w:color="000000"/>
              <w:right w:val="single" w:sz="4" w:space="0" w:color="000000"/>
            </w:tcBorders>
          </w:tcPr>
          <w:p w:rsidR="00927016" w:rsidRPr="00AE7B32" w:rsidRDefault="00511493" w:rsidP="0078536B">
            <w:pPr>
              <w:suppressAutoHyphens w:val="0"/>
              <w:jc w:val="center"/>
            </w:pPr>
            <w:r>
              <w:t>1</w:t>
            </w:r>
          </w:p>
        </w:tc>
      </w:tr>
      <w:tr w:rsidR="00927016" w:rsidRPr="00466C55" w:rsidTr="00927016">
        <w:trPr>
          <w:trHeight w:val="23"/>
        </w:trPr>
        <w:tc>
          <w:tcPr>
            <w:tcW w:w="3708" w:type="dxa"/>
          </w:tcPr>
          <w:p w:rsidR="00927016" w:rsidRPr="00466C55" w:rsidRDefault="00927016" w:rsidP="008B4ED2">
            <w:pPr>
              <w:rPr>
                <w:sz w:val="24"/>
                <w:szCs w:val="24"/>
              </w:rPr>
            </w:pPr>
            <w:r w:rsidRPr="00466C55">
              <w:rPr>
                <w:sz w:val="24"/>
                <w:szCs w:val="24"/>
              </w:rPr>
              <w:t xml:space="preserve">           </w:t>
            </w:r>
            <w:proofErr w:type="spellStart"/>
            <w:proofErr w:type="gramStart"/>
            <w:r w:rsidRPr="00466C55">
              <w:rPr>
                <w:sz w:val="24"/>
                <w:szCs w:val="24"/>
              </w:rPr>
              <w:t>daddi</w:t>
            </w:r>
            <w:proofErr w:type="spellEnd"/>
            <w:r w:rsidRPr="00466C55">
              <w:rPr>
                <w:sz w:val="24"/>
                <w:szCs w:val="24"/>
              </w:rPr>
              <w:t xml:space="preserve">  r</w:t>
            </w:r>
            <w:proofErr w:type="gramEnd"/>
            <w:r w:rsidRPr="00466C55">
              <w:rPr>
                <w:sz w:val="24"/>
                <w:szCs w:val="24"/>
              </w:rPr>
              <w:t>2,r2,-1</w:t>
            </w:r>
          </w:p>
        </w:tc>
        <w:tc>
          <w:tcPr>
            <w:tcW w:w="3351" w:type="dxa"/>
            <w:tcBorders>
              <w:top w:val="single" w:sz="4" w:space="0" w:color="000000"/>
              <w:left w:val="single" w:sz="4" w:space="0" w:color="000000"/>
              <w:bottom w:val="single" w:sz="4" w:space="0" w:color="000000"/>
            </w:tcBorders>
          </w:tcPr>
          <w:p w:rsidR="00927016" w:rsidRPr="00466C55" w:rsidRDefault="00927016" w:rsidP="008B4ED2">
            <w:pPr>
              <w:rPr>
                <w:sz w:val="24"/>
                <w:szCs w:val="24"/>
              </w:rPr>
            </w:pPr>
            <w:r w:rsidRPr="00466C55">
              <w:rPr>
                <w:sz w:val="24"/>
                <w:szCs w:val="24"/>
              </w:rPr>
              <w:t xml:space="preserve">r2 &lt;= r2 - 1                </w:t>
            </w:r>
          </w:p>
        </w:tc>
        <w:tc>
          <w:tcPr>
            <w:tcW w:w="1927" w:type="dxa"/>
            <w:tcBorders>
              <w:top w:val="single" w:sz="4" w:space="0" w:color="000000"/>
              <w:left w:val="single" w:sz="4" w:space="0" w:color="000000"/>
              <w:bottom w:val="single" w:sz="4" w:space="0" w:color="000000"/>
              <w:right w:val="single" w:sz="4" w:space="0" w:color="000000"/>
            </w:tcBorders>
          </w:tcPr>
          <w:p w:rsidR="00927016" w:rsidRPr="00AE7B32" w:rsidRDefault="00511493" w:rsidP="0078536B">
            <w:pPr>
              <w:suppressAutoHyphens w:val="0"/>
              <w:jc w:val="center"/>
            </w:pPr>
            <w:r>
              <w:t>1</w:t>
            </w:r>
          </w:p>
        </w:tc>
      </w:tr>
      <w:tr w:rsidR="00927016" w:rsidRPr="00466C55" w:rsidTr="00927016">
        <w:trPr>
          <w:trHeight w:val="23"/>
        </w:trPr>
        <w:tc>
          <w:tcPr>
            <w:tcW w:w="3708" w:type="dxa"/>
          </w:tcPr>
          <w:p w:rsidR="00927016" w:rsidRPr="00466C55" w:rsidRDefault="00927016" w:rsidP="008B4ED2">
            <w:pPr>
              <w:rPr>
                <w:sz w:val="24"/>
                <w:szCs w:val="24"/>
              </w:rPr>
            </w:pPr>
            <w:r w:rsidRPr="00466C55">
              <w:rPr>
                <w:sz w:val="24"/>
                <w:szCs w:val="24"/>
              </w:rPr>
              <w:t xml:space="preserve">           </w:t>
            </w:r>
            <w:proofErr w:type="spellStart"/>
            <w:proofErr w:type="gramStart"/>
            <w:r w:rsidRPr="00466C55">
              <w:rPr>
                <w:sz w:val="24"/>
                <w:szCs w:val="24"/>
              </w:rPr>
              <w:t>bnez</w:t>
            </w:r>
            <w:proofErr w:type="spellEnd"/>
            <w:r w:rsidRPr="00466C55">
              <w:rPr>
                <w:sz w:val="24"/>
                <w:szCs w:val="24"/>
              </w:rPr>
              <w:t xml:space="preserve">  r</w:t>
            </w:r>
            <w:proofErr w:type="gramEnd"/>
            <w:r w:rsidRPr="00466C55">
              <w:rPr>
                <w:sz w:val="24"/>
                <w:szCs w:val="24"/>
              </w:rPr>
              <w:t xml:space="preserve">2,loop  </w:t>
            </w:r>
          </w:p>
        </w:tc>
        <w:tc>
          <w:tcPr>
            <w:tcW w:w="3351" w:type="dxa"/>
            <w:tcBorders>
              <w:top w:val="single" w:sz="4" w:space="0" w:color="000000"/>
              <w:left w:val="single" w:sz="4" w:space="0" w:color="000000"/>
              <w:bottom w:val="single" w:sz="4" w:space="0" w:color="000000"/>
            </w:tcBorders>
          </w:tcPr>
          <w:p w:rsidR="00927016" w:rsidRPr="00466C55" w:rsidRDefault="00927016" w:rsidP="008B4ED2">
            <w:pPr>
              <w:rPr>
                <w:sz w:val="24"/>
                <w:szCs w:val="24"/>
              </w:rPr>
            </w:pPr>
          </w:p>
        </w:tc>
        <w:tc>
          <w:tcPr>
            <w:tcW w:w="1927" w:type="dxa"/>
            <w:tcBorders>
              <w:top w:val="single" w:sz="4" w:space="0" w:color="000000"/>
              <w:left w:val="single" w:sz="4" w:space="0" w:color="000000"/>
              <w:bottom w:val="single" w:sz="4" w:space="0" w:color="000000"/>
              <w:right w:val="single" w:sz="4" w:space="0" w:color="000000"/>
            </w:tcBorders>
          </w:tcPr>
          <w:p w:rsidR="00927016" w:rsidRPr="00AE7B32" w:rsidRDefault="00511493" w:rsidP="0078536B">
            <w:pPr>
              <w:suppressAutoHyphens w:val="0"/>
              <w:jc w:val="center"/>
            </w:pPr>
            <w:r>
              <w:t>2</w:t>
            </w:r>
          </w:p>
        </w:tc>
      </w:tr>
      <w:tr w:rsidR="00927016" w:rsidRPr="00466C55" w:rsidTr="00927016">
        <w:trPr>
          <w:trHeight w:val="23"/>
        </w:trPr>
        <w:tc>
          <w:tcPr>
            <w:tcW w:w="3708" w:type="dxa"/>
          </w:tcPr>
          <w:p w:rsidR="00927016" w:rsidRPr="00466C55" w:rsidRDefault="00927016" w:rsidP="008B4ED2">
            <w:pPr>
              <w:rPr>
                <w:sz w:val="24"/>
                <w:szCs w:val="24"/>
              </w:rPr>
            </w:pPr>
            <w:r w:rsidRPr="00466C55">
              <w:rPr>
                <w:sz w:val="24"/>
                <w:szCs w:val="24"/>
              </w:rPr>
              <w:t xml:space="preserve">           halt</w:t>
            </w:r>
          </w:p>
        </w:tc>
        <w:tc>
          <w:tcPr>
            <w:tcW w:w="3351" w:type="dxa"/>
            <w:tcBorders>
              <w:top w:val="single" w:sz="4" w:space="0" w:color="000000"/>
              <w:left w:val="single" w:sz="4" w:space="0" w:color="000000"/>
              <w:bottom w:val="single" w:sz="4" w:space="0" w:color="000000"/>
            </w:tcBorders>
          </w:tcPr>
          <w:p w:rsidR="00927016" w:rsidRPr="00466C55" w:rsidRDefault="00927016" w:rsidP="008B4ED2">
            <w:pPr>
              <w:rPr>
                <w:sz w:val="24"/>
                <w:szCs w:val="24"/>
              </w:rPr>
            </w:pPr>
          </w:p>
        </w:tc>
        <w:tc>
          <w:tcPr>
            <w:tcW w:w="1927" w:type="dxa"/>
            <w:tcBorders>
              <w:top w:val="single" w:sz="4" w:space="0" w:color="000000"/>
              <w:left w:val="single" w:sz="4" w:space="0" w:color="000000"/>
              <w:bottom w:val="single" w:sz="4" w:space="0" w:color="000000"/>
              <w:right w:val="single" w:sz="4" w:space="0" w:color="000000"/>
            </w:tcBorders>
          </w:tcPr>
          <w:p w:rsidR="00927016" w:rsidRPr="00AE7B32" w:rsidRDefault="00511493" w:rsidP="00A741A7">
            <w:pPr>
              <w:snapToGrid w:val="0"/>
              <w:jc w:val="center"/>
            </w:pPr>
            <w:r>
              <w:t>0</w:t>
            </w:r>
          </w:p>
        </w:tc>
      </w:tr>
      <w:tr w:rsidR="00927016" w:rsidRPr="00466C55" w:rsidTr="00927016">
        <w:trPr>
          <w:trHeight w:val="23"/>
        </w:trPr>
        <w:tc>
          <w:tcPr>
            <w:tcW w:w="3708" w:type="dxa"/>
          </w:tcPr>
          <w:p w:rsidR="00927016" w:rsidRPr="00466C55" w:rsidRDefault="00927016" w:rsidP="00A741A7">
            <w:pPr>
              <w:jc w:val="right"/>
              <w:rPr>
                <w:sz w:val="24"/>
                <w:szCs w:val="24"/>
              </w:rPr>
            </w:pPr>
            <w:r w:rsidRPr="00466C55">
              <w:rPr>
                <w:sz w:val="24"/>
                <w:szCs w:val="24"/>
              </w:rPr>
              <w:t>total</w:t>
            </w:r>
          </w:p>
        </w:tc>
        <w:tc>
          <w:tcPr>
            <w:tcW w:w="3351" w:type="dxa"/>
            <w:tcBorders>
              <w:top w:val="single" w:sz="4" w:space="0" w:color="000000"/>
              <w:left w:val="single" w:sz="4" w:space="0" w:color="000000"/>
              <w:bottom w:val="single" w:sz="4" w:space="0" w:color="000000"/>
            </w:tcBorders>
          </w:tcPr>
          <w:p w:rsidR="00927016" w:rsidRPr="00466C55" w:rsidRDefault="00511493" w:rsidP="00A741A7">
            <w:pPr>
              <w:rPr>
                <w:sz w:val="24"/>
                <w:szCs w:val="24"/>
              </w:rPr>
            </w:pPr>
            <w:r>
              <w:rPr>
                <w:sz w:val="24"/>
                <w:szCs w:val="24"/>
              </w:rPr>
              <w:t xml:space="preserve">         </w:t>
            </w:r>
            <w:r>
              <w:rPr>
                <w:sz w:val="24"/>
                <w:szCs w:val="24"/>
              </w:rPr>
              <w:t>34*</w:t>
            </w:r>
            <w:r>
              <w:rPr>
                <w:sz w:val="24"/>
                <w:szCs w:val="24"/>
              </w:rPr>
              <w:t>10</w:t>
            </w:r>
          </w:p>
        </w:tc>
        <w:tc>
          <w:tcPr>
            <w:tcW w:w="1927" w:type="dxa"/>
            <w:tcBorders>
              <w:top w:val="single" w:sz="4" w:space="0" w:color="000000"/>
              <w:left w:val="single" w:sz="4" w:space="0" w:color="000000"/>
              <w:bottom w:val="single" w:sz="4" w:space="0" w:color="000000"/>
              <w:right w:val="single" w:sz="4" w:space="0" w:color="000000"/>
            </w:tcBorders>
          </w:tcPr>
          <w:p w:rsidR="00927016" w:rsidRPr="00466C55" w:rsidRDefault="00511493" w:rsidP="00A741A7">
            <w:pPr>
              <w:snapToGrid w:val="0"/>
              <w:jc w:val="center"/>
              <w:rPr>
                <w:sz w:val="24"/>
                <w:szCs w:val="24"/>
              </w:rPr>
            </w:pPr>
            <w:r>
              <w:rPr>
                <w:sz w:val="24"/>
                <w:szCs w:val="24"/>
              </w:rPr>
              <w:t>340</w:t>
            </w:r>
          </w:p>
        </w:tc>
      </w:tr>
      <w:bookmarkEnd w:id="1"/>
    </w:tbl>
    <w:p w:rsidR="00983AF4" w:rsidRPr="00466C55" w:rsidRDefault="00983AF4" w:rsidP="00596658">
      <w:pPr>
        <w:sectPr w:rsidR="00983AF4" w:rsidRPr="00466C55" w:rsidSect="005313C9">
          <w:headerReference w:type="default" r:id="rId7"/>
          <w:footerReference w:type="even" r:id="rId8"/>
          <w:footerReference w:type="default" r:id="rId9"/>
          <w:footnotePr>
            <w:pos w:val="beneathText"/>
          </w:footnotePr>
          <w:pgSz w:w="11905" w:h="16837"/>
          <w:pgMar w:top="1440" w:right="1800" w:bottom="1440" w:left="1800" w:header="720" w:footer="720" w:gutter="0"/>
          <w:pgNumType w:start="1"/>
          <w:cols w:space="720"/>
          <w:docGrid w:linePitch="360"/>
        </w:sectPr>
      </w:pPr>
    </w:p>
    <w:p w:rsidR="00B603C4" w:rsidRPr="00466C55" w:rsidRDefault="00B603C4" w:rsidP="00B603C4">
      <w:pPr>
        <w:pageBreakBefore/>
        <w:jc w:val="center"/>
      </w:pPr>
    </w:p>
    <w:tbl>
      <w:tblPr>
        <w:tblStyle w:val="TableGrid"/>
        <w:tblW w:w="10151" w:type="dxa"/>
        <w:jc w:val="center"/>
        <w:tblLayout w:type="fixed"/>
        <w:tblLook w:val="04A0" w:firstRow="1" w:lastRow="0" w:firstColumn="1" w:lastColumn="0" w:noHBand="0" w:noVBand="1"/>
      </w:tblPr>
      <w:tblGrid>
        <w:gridCol w:w="2127"/>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8D462A" w:rsidRPr="00466C55" w:rsidTr="00511493">
        <w:trPr>
          <w:jc w:val="center"/>
        </w:trPr>
        <w:tc>
          <w:tcPr>
            <w:tcW w:w="2127" w:type="dxa"/>
          </w:tcPr>
          <w:p w:rsidR="008D462A" w:rsidRPr="00466C55" w:rsidRDefault="008D462A" w:rsidP="008B4ED2">
            <w:pPr>
              <w:rPr>
                <w:sz w:val="24"/>
                <w:szCs w:val="24"/>
              </w:rPr>
            </w:pPr>
            <w:proofErr w:type="spellStart"/>
            <w:r w:rsidRPr="00466C55">
              <w:rPr>
                <w:sz w:val="24"/>
                <w:szCs w:val="24"/>
              </w:rPr>
              <w:t>daddui</w:t>
            </w:r>
            <w:proofErr w:type="spellEnd"/>
            <w:r w:rsidRPr="00466C55">
              <w:rPr>
                <w:sz w:val="24"/>
                <w:szCs w:val="24"/>
              </w:rPr>
              <w:t xml:space="preserve"> r</w:t>
            </w:r>
            <w:proofErr w:type="gramStart"/>
            <w:r w:rsidRPr="00466C55">
              <w:rPr>
                <w:sz w:val="24"/>
                <w:szCs w:val="24"/>
              </w:rPr>
              <w:t>1,r</w:t>
            </w:r>
            <w:proofErr w:type="gramEnd"/>
            <w:r w:rsidRPr="00466C55">
              <w:rPr>
                <w:sz w:val="24"/>
                <w:szCs w:val="24"/>
              </w:rPr>
              <w:t xml:space="preserve">0,0 </w:t>
            </w:r>
          </w:p>
        </w:tc>
        <w:tc>
          <w:tcPr>
            <w:tcW w:w="236" w:type="dxa"/>
            <w:vAlign w:val="center"/>
          </w:tcPr>
          <w:p w:rsidR="008D462A" w:rsidRPr="00466C55" w:rsidRDefault="00F94CCD" w:rsidP="00D4735B">
            <w:pPr>
              <w:suppressAutoHyphens w:val="0"/>
              <w:contextualSpacing/>
              <w:jc w:val="center"/>
            </w:pPr>
            <w:r>
              <w:t>f</w:t>
            </w:r>
          </w:p>
        </w:tc>
        <w:tc>
          <w:tcPr>
            <w:tcW w:w="236" w:type="dxa"/>
            <w:vAlign w:val="center"/>
          </w:tcPr>
          <w:p w:rsidR="008D462A" w:rsidRPr="00466C55" w:rsidRDefault="00F94CCD" w:rsidP="00D4735B">
            <w:pPr>
              <w:suppressAutoHyphens w:val="0"/>
              <w:jc w:val="center"/>
            </w:pPr>
            <w:r>
              <w:t>d</w:t>
            </w:r>
          </w:p>
        </w:tc>
        <w:tc>
          <w:tcPr>
            <w:tcW w:w="236" w:type="dxa"/>
            <w:vAlign w:val="center"/>
          </w:tcPr>
          <w:p w:rsidR="008D462A" w:rsidRPr="00466C55" w:rsidRDefault="00F94CCD" w:rsidP="00D4735B">
            <w:pPr>
              <w:suppressAutoHyphens w:val="0"/>
              <w:jc w:val="center"/>
            </w:pPr>
            <w:r>
              <w:t>e</w:t>
            </w:r>
          </w:p>
        </w:tc>
        <w:tc>
          <w:tcPr>
            <w:tcW w:w="236" w:type="dxa"/>
            <w:vAlign w:val="center"/>
          </w:tcPr>
          <w:p w:rsidR="008D462A" w:rsidRPr="00466C55" w:rsidRDefault="00F94CCD" w:rsidP="00D4735B">
            <w:pPr>
              <w:suppressAutoHyphens w:val="0"/>
              <w:jc w:val="center"/>
            </w:pPr>
            <w:r>
              <w:t>m</w:t>
            </w:r>
          </w:p>
        </w:tc>
        <w:tc>
          <w:tcPr>
            <w:tcW w:w="236" w:type="dxa"/>
            <w:vAlign w:val="center"/>
          </w:tcPr>
          <w:p w:rsidR="008D462A" w:rsidRPr="00466C55" w:rsidRDefault="00F94CCD" w:rsidP="00D4735B">
            <w:pPr>
              <w:suppressAutoHyphens w:val="0"/>
              <w:jc w:val="center"/>
            </w:pPr>
            <w:r>
              <w:t>w</w:t>
            </w:r>
          </w:p>
        </w:tc>
        <w:tc>
          <w:tcPr>
            <w:tcW w:w="236" w:type="dxa"/>
            <w:vAlign w:val="center"/>
          </w:tcPr>
          <w:p w:rsidR="008D462A" w:rsidRPr="00466C55" w:rsidRDefault="008D462A" w:rsidP="00D4735B">
            <w:pPr>
              <w:suppressAutoHyphens w:val="0"/>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r>
      <w:tr w:rsidR="00F94CCD" w:rsidRPr="00466C55" w:rsidTr="00511493">
        <w:trPr>
          <w:jc w:val="center"/>
        </w:trPr>
        <w:tc>
          <w:tcPr>
            <w:tcW w:w="2127" w:type="dxa"/>
          </w:tcPr>
          <w:p w:rsidR="00F94CCD" w:rsidRPr="00466C55" w:rsidRDefault="00F94CCD" w:rsidP="00F94CCD">
            <w:pPr>
              <w:rPr>
                <w:sz w:val="24"/>
                <w:szCs w:val="24"/>
              </w:rPr>
            </w:pPr>
            <w:proofErr w:type="spellStart"/>
            <w:r w:rsidRPr="00466C55">
              <w:rPr>
                <w:sz w:val="24"/>
                <w:szCs w:val="24"/>
              </w:rPr>
              <w:t>daddui</w:t>
            </w:r>
            <w:proofErr w:type="spellEnd"/>
            <w:r w:rsidRPr="00466C55">
              <w:rPr>
                <w:sz w:val="24"/>
                <w:szCs w:val="24"/>
              </w:rPr>
              <w:t xml:space="preserve"> r</w:t>
            </w:r>
            <w:proofErr w:type="gramStart"/>
            <w:r w:rsidRPr="00466C55">
              <w:rPr>
                <w:sz w:val="24"/>
                <w:szCs w:val="24"/>
              </w:rPr>
              <w:t>2,r</w:t>
            </w:r>
            <w:proofErr w:type="gramEnd"/>
            <w:r w:rsidRPr="00466C55">
              <w:rPr>
                <w:sz w:val="24"/>
                <w:szCs w:val="24"/>
              </w:rPr>
              <w:t>0,10</w:t>
            </w:r>
          </w:p>
        </w:tc>
        <w:tc>
          <w:tcPr>
            <w:tcW w:w="236" w:type="dxa"/>
          </w:tcPr>
          <w:p w:rsidR="00F94CCD" w:rsidRPr="00466C55" w:rsidRDefault="00F94CCD" w:rsidP="00F94CCD">
            <w:pPr>
              <w:suppressAutoHyphens w:val="0"/>
              <w:contextualSpacing/>
              <w:jc w:val="center"/>
            </w:pPr>
          </w:p>
        </w:tc>
        <w:tc>
          <w:tcPr>
            <w:tcW w:w="236" w:type="dxa"/>
            <w:vAlign w:val="center"/>
          </w:tcPr>
          <w:p w:rsidR="00F94CCD" w:rsidRPr="00466C55" w:rsidRDefault="00F94CCD" w:rsidP="00F94CCD">
            <w:pPr>
              <w:suppressAutoHyphens w:val="0"/>
              <w:contextualSpacing/>
              <w:jc w:val="center"/>
            </w:pPr>
            <w:r>
              <w:t>f</w:t>
            </w:r>
          </w:p>
        </w:tc>
        <w:tc>
          <w:tcPr>
            <w:tcW w:w="236" w:type="dxa"/>
            <w:vAlign w:val="center"/>
          </w:tcPr>
          <w:p w:rsidR="00F94CCD" w:rsidRPr="00466C55" w:rsidRDefault="00F94CCD" w:rsidP="00F94CCD">
            <w:pPr>
              <w:suppressAutoHyphens w:val="0"/>
              <w:jc w:val="center"/>
            </w:pPr>
            <w:r>
              <w:t>d</w:t>
            </w:r>
          </w:p>
        </w:tc>
        <w:tc>
          <w:tcPr>
            <w:tcW w:w="236" w:type="dxa"/>
            <w:vAlign w:val="center"/>
          </w:tcPr>
          <w:p w:rsidR="00F94CCD" w:rsidRPr="00466C55" w:rsidRDefault="00F94CCD" w:rsidP="00F94CCD">
            <w:pPr>
              <w:suppressAutoHyphens w:val="0"/>
              <w:jc w:val="center"/>
            </w:pPr>
            <w:r>
              <w:t>e</w:t>
            </w:r>
          </w:p>
        </w:tc>
        <w:tc>
          <w:tcPr>
            <w:tcW w:w="236" w:type="dxa"/>
            <w:vAlign w:val="center"/>
          </w:tcPr>
          <w:p w:rsidR="00F94CCD" w:rsidRPr="00466C55" w:rsidRDefault="00F94CCD" w:rsidP="00F94CCD">
            <w:pPr>
              <w:suppressAutoHyphens w:val="0"/>
              <w:jc w:val="center"/>
            </w:pPr>
            <w:r>
              <w:t>m</w:t>
            </w:r>
          </w:p>
        </w:tc>
        <w:tc>
          <w:tcPr>
            <w:tcW w:w="236" w:type="dxa"/>
            <w:vAlign w:val="center"/>
          </w:tcPr>
          <w:p w:rsidR="00F94CCD" w:rsidRPr="00466C55" w:rsidRDefault="00F94CCD" w:rsidP="00F94CCD">
            <w:pPr>
              <w:suppressAutoHyphens w:val="0"/>
              <w:jc w:val="center"/>
            </w:pPr>
            <w:r>
              <w:t>w</w:t>
            </w: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r>
      <w:tr w:rsidR="00AF62FE" w:rsidRPr="00466C55" w:rsidTr="00511493">
        <w:trPr>
          <w:jc w:val="center"/>
        </w:trPr>
        <w:tc>
          <w:tcPr>
            <w:tcW w:w="2127" w:type="dxa"/>
          </w:tcPr>
          <w:p w:rsidR="00AF62FE" w:rsidRPr="00466C55" w:rsidRDefault="00AF62FE" w:rsidP="00AF62FE">
            <w:pPr>
              <w:rPr>
                <w:sz w:val="24"/>
                <w:szCs w:val="24"/>
              </w:rPr>
            </w:pPr>
            <w:proofErr w:type="spellStart"/>
            <w:proofErr w:type="gramStart"/>
            <w:r w:rsidRPr="00466C55">
              <w:rPr>
                <w:sz w:val="24"/>
                <w:szCs w:val="24"/>
              </w:rPr>
              <w:t>l.d</w:t>
            </w:r>
            <w:proofErr w:type="spellEnd"/>
            <w:r w:rsidRPr="00466C55">
              <w:rPr>
                <w:sz w:val="24"/>
                <w:szCs w:val="24"/>
              </w:rPr>
              <w:t xml:space="preserve">  f</w:t>
            </w:r>
            <w:proofErr w:type="gramEnd"/>
            <w:r w:rsidRPr="00466C55">
              <w:rPr>
                <w:sz w:val="24"/>
                <w:szCs w:val="24"/>
              </w:rPr>
              <w:t>1,v1(r1)</w:t>
            </w: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vAlign w:val="center"/>
          </w:tcPr>
          <w:p w:rsidR="00AF62FE" w:rsidRPr="00466C55" w:rsidRDefault="00AF62FE" w:rsidP="00AF62FE">
            <w:pPr>
              <w:suppressAutoHyphens w:val="0"/>
              <w:contextualSpacing/>
              <w:jc w:val="center"/>
            </w:pPr>
          </w:p>
        </w:tc>
        <w:tc>
          <w:tcPr>
            <w:tcW w:w="236" w:type="dxa"/>
            <w:vAlign w:val="center"/>
          </w:tcPr>
          <w:p w:rsidR="00AF62FE" w:rsidRPr="00466C55" w:rsidRDefault="00AF62FE" w:rsidP="00AF62FE">
            <w:pPr>
              <w:suppressAutoHyphens w:val="0"/>
              <w:contextualSpacing/>
              <w:jc w:val="center"/>
            </w:pPr>
            <w:r>
              <w:t>f</w:t>
            </w:r>
          </w:p>
        </w:tc>
        <w:tc>
          <w:tcPr>
            <w:tcW w:w="236" w:type="dxa"/>
            <w:vAlign w:val="center"/>
          </w:tcPr>
          <w:p w:rsidR="00AF62FE" w:rsidRPr="00466C55" w:rsidRDefault="00AF62FE" w:rsidP="00AF62FE">
            <w:pPr>
              <w:suppressAutoHyphens w:val="0"/>
              <w:jc w:val="center"/>
            </w:pPr>
            <w:r>
              <w:t>d</w:t>
            </w:r>
          </w:p>
        </w:tc>
        <w:tc>
          <w:tcPr>
            <w:tcW w:w="236" w:type="dxa"/>
            <w:vAlign w:val="center"/>
          </w:tcPr>
          <w:p w:rsidR="00AF62FE" w:rsidRPr="00466C55" w:rsidRDefault="00AF62FE" w:rsidP="00AF62FE">
            <w:pPr>
              <w:suppressAutoHyphens w:val="0"/>
              <w:jc w:val="center"/>
            </w:pPr>
            <w:r>
              <w:t>e</w:t>
            </w:r>
          </w:p>
        </w:tc>
        <w:tc>
          <w:tcPr>
            <w:tcW w:w="236" w:type="dxa"/>
            <w:vAlign w:val="center"/>
          </w:tcPr>
          <w:p w:rsidR="00AF62FE" w:rsidRPr="00466C55" w:rsidRDefault="00AF62FE" w:rsidP="00AF62FE">
            <w:pPr>
              <w:suppressAutoHyphens w:val="0"/>
              <w:jc w:val="center"/>
            </w:pPr>
            <w:r>
              <w:t>m</w:t>
            </w:r>
          </w:p>
        </w:tc>
        <w:tc>
          <w:tcPr>
            <w:tcW w:w="236" w:type="dxa"/>
            <w:vAlign w:val="center"/>
          </w:tcPr>
          <w:p w:rsidR="00AF62FE" w:rsidRPr="00466C55" w:rsidRDefault="00AF62FE" w:rsidP="00AF62FE">
            <w:pPr>
              <w:suppressAutoHyphens w:val="0"/>
              <w:jc w:val="center"/>
            </w:pPr>
            <w:r>
              <w:t>w</w:t>
            </w: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r>
      <w:tr w:rsidR="00AF62FE" w:rsidRPr="00466C55" w:rsidTr="00511493">
        <w:trPr>
          <w:jc w:val="center"/>
        </w:trPr>
        <w:tc>
          <w:tcPr>
            <w:tcW w:w="2127" w:type="dxa"/>
          </w:tcPr>
          <w:p w:rsidR="00AF62FE" w:rsidRPr="00466C55" w:rsidRDefault="00AF62FE" w:rsidP="00AF62FE">
            <w:pPr>
              <w:rPr>
                <w:sz w:val="24"/>
                <w:szCs w:val="24"/>
              </w:rPr>
            </w:pPr>
            <w:proofErr w:type="spellStart"/>
            <w:proofErr w:type="gramStart"/>
            <w:r w:rsidRPr="00466C55">
              <w:rPr>
                <w:sz w:val="24"/>
                <w:szCs w:val="24"/>
              </w:rPr>
              <w:t>l.d</w:t>
            </w:r>
            <w:proofErr w:type="spellEnd"/>
            <w:r w:rsidRPr="00466C55">
              <w:rPr>
                <w:sz w:val="24"/>
                <w:szCs w:val="24"/>
              </w:rPr>
              <w:t xml:space="preserve">  f</w:t>
            </w:r>
            <w:proofErr w:type="gramEnd"/>
            <w:r w:rsidRPr="00466C55">
              <w:rPr>
                <w:sz w:val="24"/>
                <w:szCs w:val="24"/>
              </w:rPr>
              <w:t>2,v2(r1)</w:t>
            </w: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vAlign w:val="center"/>
          </w:tcPr>
          <w:p w:rsidR="00AF62FE" w:rsidRPr="00466C55" w:rsidRDefault="00AF62FE" w:rsidP="00AF62FE">
            <w:pPr>
              <w:suppressAutoHyphens w:val="0"/>
              <w:contextualSpacing/>
              <w:jc w:val="center"/>
            </w:pPr>
          </w:p>
        </w:tc>
        <w:tc>
          <w:tcPr>
            <w:tcW w:w="236" w:type="dxa"/>
            <w:vAlign w:val="center"/>
          </w:tcPr>
          <w:p w:rsidR="00AF62FE" w:rsidRPr="00466C55" w:rsidRDefault="00AF62FE" w:rsidP="00AF62FE">
            <w:pPr>
              <w:suppressAutoHyphens w:val="0"/>
              <w:contextualSpacing/>
              <w:jc w:val="center"/>
            </w:pPr>
            <w:r>
              <w:t>f</w:t>
            </w:r>
          </w:p>
        </w:tc>
        <w:tc>
          <w:tcPr>
            <w:tcW w:w="236" w:type="dxa"/>
            <w:vAlign w:val="center"/>
          </w:tcPr>
          <w:p w:rsidR="00AF62FE" w:rsidRPr="00466C55" w:rsidRDefault="00AF62FE" w:rsidP="00AF62FE">
            <w:pPr>
              <w:suppressAutoHyphens w:val="0"/>
              <w:jc w:val="center"/>
            </w:pPr>
            <w:r>
              <w:t>d</w:t>
            </w:r>
          </w:p>
        </w:tc>
        <w:tc>
          <w:tcPr>
            <w:tcW w:w="236" w:type="dxa"/>
            <w:vAlign w:val="center"/>
          </w:tcPr>
          <w:p w:rsidR="00AF62FE" w:rsidRPr="00466C55" w:rsidRDefault="00AF62FE" w:rsidP="00AF62FE">
            <w:pPr>
              <w:suppressAutoHyphens w:val="0"/>
              <w:jc w:val="center"/>
            </w:pPr>
            <w:r>
              <w:t>e</w:t>
            </w:r>
          </w:p>
        </w:tc>
        <w:tc>
          <w:tcPr>
            <w:tcW w:w="236" w:type="dxa"/>
            <w:vAlign w:val="center"/>
          </w:tcPr>
          <w:p w:rsidR="00AF62FE" w:rsidRPr="00466C55" w:rsidRDefault="00AF62FE" w:rsidP="00AF62FE">
            <w:pPr>
              <w:suppressAutoHyphens w:val="0"/>
              <w:jc w:val="center"/>
            </w:pPr>
            <w:r>
              <w:t>m</w:t>
            </w:r>
          </w:p>
        </w:tc>
        <w:tc>
          <w:tcPr>
            <w:tcW w:w="236" w:type="dxa"/>
            <w:vAlign w:val="center"/>
          </w:tcPr>
          <w:p w:rsidR="00AF62FE" w:rsidRPr="00466C55" w:rsidRDefault="00AF62FE" w:rsidP="00AF62FE">
            <w:pPr>
              <w:suppressAutoHyphens w:val="0"/>
              <w:jc w:val="center"/>
            </w:pPr>
            <w:r>
              <w:t>w</w:t>
            </w: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c>
          <w:tcPr>
            <w:tcW w:w="236" w:type="dxa"/>
          </w:tcPr>
          <w:p w:rsidR="00AF62FE" w:rsidRPr="00466C55" w:rsidRDefault="00AF62FE" w:rsidP="00AF62FE">
            <w:pPr>
              <w:suppressAutoHyphens w:val="0"/>
              <w:contextualSpacing/>
              <w:jc w:val="center"/>
            </w:pPr>
          </w:p>
        </w:tc>
      </w:tr>
      <w:tr w:rsidR="005167F6" w:rsidRPr="00466C55" w:rsidTr="00511493">
        <w:trPr>
          <w:jc w:val="center"/>
        </w:trPr>
        <w:tc>
          <w:tcPr>
            <w:tcW w:w="2127" w:type="dxa"/>
          </w:tcPr>
          <w:p w:rsidR="005167F6" w:rsidRPr="00466C55" w:rsidRDefault="005167F6" w:rsidP="005167F6">
            <w:pPr>
              <w:rPr>
                <w:sz w:val="24"/>
                <w:szCs w:val="24"/>
              </w:rPr>
            </w:pPr>
            <w:proofErr w:type="spellStart"/>
            <w:proofErr w:type="gramStart"/>
            <w:r w:rsidRPr="00466C55">
              <w:rPr>
                <w:sz w:val="24"/>
                <w:szCs w:val="24"/>
              </w:rPr>
              <w:t>l.d</w:t>
            </w:r>
            <w:proofErr w:type="spellEnd"/>
            <w:r w:rsidRPr="00466C55">
              <w:rPr>
                <w:sz w:val="24"/>
                <w:szCs w:val="24"/>
              </w:rPr>
              <w:t xml:space="preserve">  f</w:t>
            </w:r>
            <w:proofErr w:type="gramEnd"/>
            <w:r>
              <w:rPr>
                <w:sz w:val="24"/>
                <w:szCs w:val="24"/>
              </w:rPr>
              <w:t>3,v3</w:t>
            </w:r>
            <w:r w:rsidRPr="00466C55">
              <w:rPr>
                <w:sz w:val="24"/>
                <w:szCs w:val="24"/>
              </w:rPr>
              <w:t>(r1)</w:t>
            </w: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vAlign w:val="center"/>
          </w:tcPr>
          <w:p w:rsidR="005167F6" w:rsidRPr="00466C55" w:rsidRDefault="005167F6" w:rsidP="005167F6">
            <w:pPr>
              <w:suppressAutoHyphens w:val="0"/>
              <w:contextualSpacing/>
              <w:jc w:val="center"/>
            </w:pPr>
          </w:p>
        </w:tc>
        <w:tc>
          <w:tcPr>
            <w:tcW w:w="236" w:type="dxa"/>
            <w:vAlign w:val="center"/>
          </w:tcPr>
          <w:p w:rsidR="005167F6" w:rsidRPr="00466C55" w:rsidRDefault="005167F6" w:rsidP="005167F6">
            <w:pPr>
              <w:suppressAutoHyphens w:val="0"/>
              <w:contextualSpacing/>
              <w:jc w:val="center"/>
            </w:pPr>
            <w:r>
              <w:t>f</w:t>
            </w:r>
          </w:p>
        </w:tc>
        <w:tc>
          <w:tcPr>
            <w:tcW w:w="236" w:type="dxa"/>
            <w:vAlign w:val="center"/>
          </w:tcPr>
          <w:p w:rsidR="005167F6" w:rsidRPr="00466C55" w:rsidRDefault="005167F6" w:rsidP="005167F6">
            <w:pPr>
              <w:suppressAutoHyphens w:val="0"/>
              <w:jc w:val="center"/>
            </w:pPr>
            <w:r>
              <w:t>d</w:t>
            </w:r>
          </w:p>
        </w:tc>
        <w:tc>
          <w:tcPr>
            <w:tcW w:w="236" w:type="dxa"/>
            <w:vAlign w:val="center"/>
          </w:tcPr>
          <w:p w:rsidR="005167F6" w:rsidRPr="00466C55" w:rsidRDefault="005167F6" w:rsidP="005167F6">
            <w:pPr>
              <w:suppressAutoHyphens w:val="0"/>
              <w:jc w:val="center"/>
            </w:pPr>
            <w:r>
              <w:t>e</w:t>
            </w:r>
          </w:p>
        </w:tc>
        <w:tc>
          <w:tcPr>
            <w:tcW w:w="236" w:type="dxa"/>
            <w:vAlign w:val="center"/>
          </w:tcPr>
          <w:p w:rsidR="005167F6" w:rsidRPr="00466C55" w:rsidRDefault="005167F6" w:rsidP="005167F6">
            <w:pPr>
              <w:suppressAutoHyphens w:val="0"/>
              <w:jc w:val="center"/>
            </w:pPr>
            <w:r>
              <w:t>m</w:t>
            </w:r>
          </w:p>
        </w:tc>
        <w:tc>
          <w:tcPr>
            <w:tcW w:w="236" w:type="dxa"/>
            <w:vAlign w:val="center"/>
          </w:tcPr>
          <w:p w:rsidR="005167F6" w:rsidRPr="00466C55" w:rsidRDefault="005167F6" w:rsidP="005167F6">
            <w:pPr>
              <w:suppressAutoHyphens w:val="0"/>
              <w:jc w:val="center"/>
            </w:pPr>
            <w:r>
              <w:t>w</w:t>
            </w: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r>
      <w:tr w:rsidR="005167F6" w:rsidRPr="00466C55" w:rsidTr="00511493">
        <w:trPr>
          <w:jc w:val="center"/>
        </w:trPr>
        <w:tc>
          <w:tcPr>
            <w:tcW w:w="2127" w:type="dxa"/>
          </w:tcPr>
          <w:p w:rsidR="005167F6" w:rsidRPr="00466C55" w:rsidRDefault="005167F6" w:rsidP="005167F6">
            <w:pPr>
              <w:rPr>
                <w:sz w:val="24"/>
                <w:szCs w:val="24"/>
              </w:rPr>
            </w:pPr>
            <w:proofErr w:type="spellStart"/>
            <w:proofErr w:type="gramStart"/>
            <w:r w:rsidRPr="00466C55">
              <w:rPr>
                <w:sz w:val="24"/>
                <w:szCs w:val="24"/>
              </w:rPr>
              <w:t>l.d</w:t>
            </w:r>
            <w:proofErr w:type="spellEnd"/>
            <w:r w:rsidRPr="00466C55">
              <w:rPr>
                <w:sz w:val="24"/>
                <w:szCs w:val="24"/>
              </w:rPr>
              <w:t xml:space="preserve">  f</w:t>
            </w:r>
            <w:proofErr w:type="gramEnd"/>
            <w:r>
              <w:rPr>
                <w:sz w:val="24"/>
                <w:szCs w:val="24"/>
              </w:rPr>
              <w:t>4,v4</w:t>
            </w:r>
            <w:r w:rsidRPr="00466C55">
              <w:rPr>
                <w:sz w:val="24"/>
                <w:szCs w:val="24"/>
              </w:rPr>
              <w:t>(r1)</w:t>
            </w: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vAlign w:val="center"/>
          </w:tcPr>
          <w:p w:rsidR="005167F6" w:rsidRPr="00466C55" w:rsidRDefault="005167F6" w:rsidP="005167F6">
            <w:pPr>
              <w:suppressAutoHyphens w:val="0"/>
              <w:contextualSpacing/>
              <w:jc w:val="center"/>
            </w:pPr>
          </w:p>
        </w:tc>
        <w:tc>
          <w:tcPr>
            <w:tcW w:w="236" w:type="dxa"/>
            <w:vAlign w:val="center"/>
          </w:tcPr>
          <w:p w:rsidR="005167F6" w:rsidRPr="00466C55" w:rsidRDefault="005167F6" w:rsidP="005167F6">
            <w:pPr>
              <w:suppressAutoHyphens w:val="0"/>
              <w:contextualSpacing/>
              <w:jc w:val="center"/>
            </w:pPr>
          </w:p>
        </w:tc>
        <w:tc>
          <w:tcPr>
            <w:tcW w:w="236" w:type="dxa"/>
            <w:vAlign w:val="center"/>
          </w:tcPr>
          <w:p w:rsidR="005167F6" w:rsidRPr="00466C55" w:rsidRDefault="005167F6" w:rsidP="005167F6">
            <w:pPr>
              <w:suppressAutoHyphens w:val="0"/>
              <w:contextualSpacing/>
              <w:jc w:val="center"/>
            </w:pPr>
            <w:r>
              <w:t>f</w:t>
            </w:r>
          </w:p>
        </w:tc>
        <w:tc>
          <w:tcPr>
            <w:tcW w:w="236" w:type="dxa"/>
            <w:vAlign w:val="center"/>
          </w:tcPr>
          <w:p w:rsidR="005167F6" w:rsidRPr="00466C55" w:rsidRDefault="005167F6" w:rsidP="005167F6">
            <w:pPr>
              <w:suppressAutoHyphens w:val="0"/>
              <w:jc w:val="center"/>
            </w:pPr>
            <w:r>
              <w:t>d</w:t>
            </w:r>
          </w:p>
        </w:tc>
        <w:tc>
          <w:tcPr>
            <w:tcW w:w="236" w:type="dxa"/>
            <w:vAlign w:val="center"/>
          </w:tcPr>
          <w:p w:rsidR="005167F6" w:rsidRPr="00466C55" w:rsidRDefault="005167F6" w:rsidP="005167F6">
            <w:pPr>
              <w:suppressAutoHyphens w:val="0"/>
              <w:jc w:val="center"/>
            </w:pPr>
            <w:r>
              <w:t>e</w:t>
            </w:r>
          </w:p>
        </w:tc>
        <w:tc>
          <w:tcPr>
            <w:tcW w:w="236" w:type="dxa"/>
            <w:vAlign w:val="center"/>
          </w:tcPr>
          <w:p w:rsidR="005167F6" w:rsidRPr="00466C55" w:rsidRDefault="005167F6" w:rsidP="005167F6">
            <w:pPr>
              <w:suppressAutoHyphens w:val="0"/>
              <w:jc w:val="center"/>
            </w:pPr>
            <w:r>
              <w:t>m</w:t>
            </w:r>
          </w:p>
        </w:tc>
        <w:tc>
          <w:tcPr>
            <w:tcW w:w="236" w:type="dxa"/>
            <w:vAlign w:val="center"/>
          </w:tcPr>
          <w:p w:rsidR="005167F6" w:rsidRPr="00466C55" w:rsidRDefault="005167F6" w:rsidP="005167F6">
            <w:pPr>
              <w:suppressAutoHyphens w:val="0"/>
              <w:jc w:val="center"/>
            </w:pPr>
            <w:r>
              <w:t>w</w:t>
            </w:r>
          </w:p>
        </w:tc>
        <w:tc>
          <w:tcPr>
            <w:tcW w:w="236" w:type="dxa"/>
          </w:tcPr>
          <w:p w:rsidR="005167F6" w:rsidRDefault="005167F6" w:rsidP="005167F6">
            <w:pPr>
              <w:suppressAutoHyphens w:val="0"/>
              <w:contextualSpacing/>
              <w:jc w:val="center"/>
            </w:pPr>
          </w:p>
        </w:tc>
        <w:tc>
          <w:tcPr>
            <w:tcW w:w="236" w:type="dxa"/>
          </w:tcPr>
          <w:p w:rsidR="005167F6" w:rsidRDefault="005167F6" w:rsidP="005167F6">
            <w:pPr>
              <w:suppressAutoHyphens w:val="0"/>
              <w:contextualSpacing/>
              <w:jc w:val="center"/>
            </w:pPr>
          </w:p>
        </w:tc>
        <w:tc>
          <w:tcPr>
            <w:tcW w:w="236" w:type="dxa"/>
          </w:tcPr>
          <w:p w:rsidR="005167F6"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c>
          <w:tcPr>
            <w:tcW w:w="236" w:type="dxa"/>
          </w:tcPr>
          <w:p w:rsidR="005167F6" w:rsidRPr="00466C55" w:rsidRDefault="005167F6" w:rsidP="005167F6">
            <w:pPr>
              <w:suppressAutoHyphens w:val="0"/>
              <w:contextualSpacing/>
              <w:jc w:val="center"/>
            </w:pPr>
          </w:p>
        </w:tc>
      </w:tr>
      <w:tr w:rsidR="0012457E" w:rsidRPr="00466C55" w:rsidTr="00511493">
        <w:trPr>
          <w:jc w:val="center"/>
        </w:trPr>
        <w:tc>
          <w:tcPr>
            <w:tcW w:w="2127" w:type="dxa"/>
          </w:tcPr>
          <w:p w:rsidR="0012457E" w:rsidRPr="00466C55" w:rsidRDefault="0012457E" w:rsidP="0012457E">
            <w:pPr>
              <w:rPr>
                <w:sz w:val="24"/>
                <w:szCs w:val="24"/>
              </w:rPr>
            </w:pPr>
            <w:proofErr w:type="spellStart"/>
            <w:proofErr w:type="gramStart"/>
            <w:r>
              <w:rPr>
                <w:sz w:val="24"/>
                <w:szCs w:val="24"/>
              </w:rPr>
              <w:t>mul.d</w:t>
            </w:r>
            <w:proofErr w:type="spellEnd"/>
            <w:proofErr w:type="gramEnd"/>
            <w:r>
              <w:rPr>
                <w:sz w:val="24"/>
                <w:szCs w:val="24"/>
              </w:rPr>
              <w:t xml:space="preserve">  f5,f3</w:t>
            </w:r>
            <w:r w:rsidRPr="00466C55">
              <w:rPr>
                <w:sz w:val="24"/>
                <w:szCs w:val="24"/>
              </w:rPr>
              <w:t>,f</w:t>
            </w:r>
            <w:r>
              <w:rPr>
                <w:sz w:val="24"/>
                <w:szCs w:val="24"/>
              </w:rPr>
              <w:t>4</w:t>
            </w: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vAlign w:val="center"/>
          </w:tcPr>
          <w:p w:rsidR="0012457E" w:rsidRPr="00466C55" w:rsidRDefault="0012457E" w:rsidP="0012457E">
            <w:pPr>
              <w:suppressAutoHyphens w:val="0"/>
              <w:contextualSpacing/>
              <w:jc w:val="center"/>
            </w:pPr>
            <w:r>
              <w:t>f</w:t>
            </w:r>
          </w:p>
        </w:tc>
        <w:tc>
          <w:tcPr>
            <w:tcW w:w="236" w:type="dxa"/>
            <w:vAlign w:val="center"/>
          </w:tcPr>
          <w:p w:rsidR="0012457E" w:rsidRPr="00466C55" w:rsidRDefault="0012457E" w:rsidP="0012457E">
            <w:pPr>
              <w:suppressAutoHyphens w:val="0"/>
              <w:jc w:val="center"/>
            </w:pPr>
            <w:r>
              <w:t>d</w:t>
            </w:r>
          </w:p>
        </w:tc>
        <w:tc>
          <w:tcPr>
            <w:tcW w:w="236" w:type="dxa"/>
            <w:vAlign w:val="center"/>
          </w:tcPr>
          <w:p w:rsidR="0012457E" w:rsidRPr="00466C55" w:rsidRDefault="0012457E" w:rsidP="0012457E">
            <w:pPr>
              <w:suppressAutoHyphens w:val="0"/>
              <w:jc w:val="center"/>
            </w:pPr>
            <w:r>
              <w:t>e</w:t>
            </w:r>
          </w:p>
        </w:tc>
        <w:tc>
          <w:tcPr>
            <w:tcW w:w="236" w:type="dxa"/>
            <w:vAlign w:val="center"/>
          </w:tcPr>
          <w:p w:rsidR="0012457E" w:rsidRPr="00466C55" w:rsidRDefault="00786F2B" w:rsidP="0012457E">
            <w:pPr>
              <w:suppressAutoHyphens w:val="0"/>
              <w:jc w:val="center"/>
            </w:pPr>
            <w:r>
              <w:t>e</w:t>
            </w:r>
          </w:p>
        </w:tc>
        <w:tc>
          <w:tcPr>
            <w:tcW w:w="236" w:type="dxa"/>
            <w:vAlign w:val="center"/>
          </w:tcPr>
          <w:p w:rsidR="0012457E" w:rsidRPr="00466C55" w:rsidRDefault="00786F2B" w:rsidP="0012457E">
            <w:pPr>
              <w:suppressAutoHyphens w:val="0"/>
              <w:jc w:val="center"/>
            </w:pPr>
            <w:r>
              <w:t>e</w:t>
            </w:r>
          </w:p>
        </w:tc>
        <w:tc>
          <w:tcPr>
            <w:tcW w:w="236" w:type="dxa"/>
          </w:tcPr>
          <w:p w:rsidR="0012457E" w:rsidRPr="00466C55" w:rsidRDefault="00786F2B" w:rsidP="0012457E">
            <w:pPr>
              <w:suppressAutoHyphens w:val="0"/>
              <w:contextualSpacing/>
              <w:jc w:val="center"/>
            </w:pPr>
            <w:r>
              <w:t>e</w:t>
            </w:r>
          </w:p>
        </w:tc>
        <w:tc>
          <w:tcPr>
            <w:tcW w:w="236" w:type="dxa"/>
          </w:tcPr>
          <w:p w:rsidR="0012457E" w:rsidRPr="00466C55" w:rsidRDefault="00786F2B" w:rsidP="0012457E">
            <w:pPr>
              <w:suppressAutoHyphens w:val="0"/>
              <w:contextualSpacing/>
              <w:jc w:val="center"/>
            </w:pPr>
            <w:r>
              <w:t>m</w:t>
            </w:r>
          </w:p>
        </w:tc>
        <w:tc>
          <w:tcPr>
            <w:tcW w:w="236" w:type="dxa"/>
          </w:tcPr>
          <w:p w:rsidR="0012457E" w:rsidRPr="00466C55" w:rsidRDefault="00786F2B" w:rsidP="0012457E">
            <w:pPr>
              <w:suppressAutoHyphens w:val="0"/>
              <w:contextualSpacing/>
              <w:jc w:val="center"/>
            </w:pPr>
            <w:r>
              <w:t>w</w:t>
            </w: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c>
          <w:tcPr>
            <w:tcW w:w="236" w:type="dxa"/>
          </w:tcPr>
          <w:p w:rsidR="0012457E" w:rsidRPr="00466C55" w:rsidRDefault="0012457E" w:rsidP="0012457E">
            <w:pPr>
              <w:suppressAutoHyphens w:val="0"/>
              <w:contextualSpacing/>
              <w:jc w:val="center"/>
            </w:pPr>
          </w:p>
        </w:tc>
      </w:tr>
      <w:tr w:rsidR="00F94CCD" w:rsidRPr="00466C55" w:rsidTr="00511493">
        <w:trPr>
          <w:jc w:val="center"/>
        </w:trPr>
        <w:tc>
          <w:tcPr>
            <w:tcW w:w="2127" w:type="dxa"/>
          </w:tcPr>
          <w:p w:rsidR="00F94CCD" w:rsidRPr="00466C55" w:rsidRDefault="00F94CCD" w:rsidP="00F94CCD">
            <w:pPr>
              <w:rPr>
                <w:sz w:val="24"/>
                <w:szCs w:val="24"/>
              </w:rPr>
            </w:pPr>
            <w:proofErr w:type="spellStart"/>
            <w:proofErr w:type="gramStart"/>
            <w:r>
              <w:rPr>
                <w:sz w:val="24"/>
                <w:szCs w:val="24"/>
              </w:rPr>
              <w:t>div.d</w:t>
            </w:r>
            <w:proofErr w:type="spellEnd"/>
            <w:r>
              <w:rPr>
                <w:sz w:val="24"/>
                <w:szCs w:val="24"/>
              </w:rPr>
              <w:t xml:space="preserve">  f</w:t>
            </w:r>
            <w:proofErr w:type="gramEnd"/>
            <w:r>
              <w:rPr>
                <w:sz w:val="24"/>
                <w:szCs w:val="24"/>
              </w:rPr>
              <w:t>6, f1, f2</w:t>
            </w: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786F2B" w:rsidP="00F94CCD">
            <w:pPr>
              <w:suppressAutoHyphens w:val="0"/>
              <w:contextualSpacing/>
              <w:jc w:val="center"/>
            </w:pPr>
            <w:r>
              <w:t>f</w:t>
            </w:r>
          </w:p>
        </w:tc>
        <w:tc>
          <w:tcPr>
            <w:tcW w:w="236" w:type="dxa"/>
          </w:tcPr>
          <w:p w:rsidR="00F94CCD" w:rsidRPr="00466C55" w:rsidRDefault="00786F2B" w:rsidP="00F94CCD">
            <w:pPr>
              <w:suppressAutoHyphens w:val="0"/>
              <w:contextualSpacing/>
              <w:jc w:val="center"/>
            </w:pPr>
            <w:r>
              <w:t>d</w:t>
            </w:r>
          </w:p>
        </w:tc>
        <w:tc>
          <w:tcPr>
            <w:tcW w:w="236" w:type="dxa"/>
          </w:tcPr>
          <w:p w:rsidR="00F94CCD" w:rsidRPr="00466C55" w:rsidRDefault="00786F2B" w:rsidP="00F94CCD">
            <w:pPr>
              <w:suppressAutoHyphens w:val="0"/>
              <w:contextualSpacing/>
              <w:jc w:val="center"/>
            </w:pPr>
            <w:r>
              <w:t>e</w:t>
            </w:r>
          </w:p>
        </w:tc>
        <w:tc>
          <w:tcPr>
            <w:tcW w:w="236" w:type="dxa"/>
          </w:tcPr>
          <w:p w:rsidR="00F94CCD" w:rsidRPr="00466C55" w:rsidRDefault="00786F2B" w:rsidP="00F94CCD">
            <w:pPr>
              <w:suppressAutoHyphens w:val="0"/>
              <w:contextualSpacing/>
              <w:jc w:val="center"/>
            </w:pPr>
            <w:r>
              <w:t>e</w:t>
            </w:r>
          </w:p>
        </w:tc>
        <w:tc>
          <w:tcPr>
            <w:tcW w:w="236" w:type="dxa"/>
          </w:tcPr>
          <w:p w:rsidR="00F94CCD" w:rsidRPr="00466C55" w:rsidRDefault="00786F2B" w:rsidP="00F94CCD">
            <w:pPr>
              <w:suppressAutoHyphens w:val="0"/>
              <w:contextualSpacing/>
              <w:jc w:val="center"/>
            </w:pPr>
            <w:r>
              <w:t>e</w:t>
            </w:r>
          </w:p>
        </w:tc>
        <w:tc>
          <w:tcPr>
            <w:tcW w:w="236" w:type="dxa"/>
          </w:tcPr>
          <w:p w:rsidR="00F94CCD" w:rsidRPr="00466C55" w:rsidRDefault="00786F2B" w:rsidP="00F94CCD">
            <w:pPr>
              <w:suppressAutoHyphens w:val="0"/>
              <w:contextualSpacing/>
              <w:jc w:val="center"/>
            </w:pPr>
            <w:r>
              <w:t>e</w:t>
            </w:r>
          </w:p>
        </w:tc>
        <w:tc>
          <w:tcPr>
            <w:tcW w:w="236" w:type="dxa"/>
          </w:tcPr>
          <w:p w:rsidR="00F94CCD" w:rsidRPr="00466C55" w:rsidRDefault="00786F2B" w:rsidP="00F94CCD">
            <w:pPr>
              <w:suppressAutoHyphens w:val="0"/>
              <w:contextualSpacing/>
              <w:jc w:val="center"/>
            </w:pPr>
            <w:r>
              <w:t>e</w:t>
            </w:r>
          </w:p>
        </w:tc>
        <w:tc>
          <w:tcPr>
            <w:tcW w:w="236" w:type="dxa"/>
          </w:tcPr>
          <w:p w:rsidR="00F94CCD" w:rsidRPr="00466C55" w:rsidRDefault="00786F2B" w:rsidP="00F94CCD">
            <w:pPr>
              <w:suppressAutoHyphens w:val="0"/>
              <w:contextualSpacing/>
              <w:jc w:val="center"/>
            </w:pPr>
            <w:r>
              <w:t>e</w:t>
            </w:r>
          </w:p>
        </w:tc>
        <w:tc>
          <w:tcPr>
            <w:tcW w:w="236" w:type="dxa"/>
          </w:tcPr>
          <w:p w:rsidR="00F94CCD" w:rsidRPr="00466C55" w:rsidRDefault="00786F2B" w:rsidP="00F94CCD">
            <w:pPr>
              <w:suppressAutoHyphens w:val="0"/>
              <w:contextualSpacing/>
              <w:jc w:val="center"/>
            </w:pPr>
            <w:r>
              <w:t>e</w:t>
            </w:r>
          </w:p>
        </w:tc>
        <w:tc>
          <w:tcPr>
            <w:tcW w:w="236" w:type="dxa"/>
          </w:tcPr>
          <w:p w:rsidR="00F94CCD" w:rsidRPr="00466C55" w:rsidRDefault="00786F2B" w:rsidP="00F94CCD">
            <w:pPr>
              <w:suppressAutoHyphens w:val="0"/>
              <w:contextualSpacing/>
              <w:jc w:val="center"/>
            </w:pPr>
            <w:r>
              <w:t>e</w:t>
            </w:r>
          </w:p>
        </w:tc>
        <w:tc>
          <w:tcPr>
            <w:tcW w:w="236" w:type="dxa"/>
          </w:tcPr>
          <w:p w:rsidR="00F94CCD" w:rsidRPr="00466C55" w:rsidRDefault="00786F2B" w:rsidP="00F94CCD">
            <w:pPr>
              <w:suppressAutoHyphens w:val="0"/>
              <w:contextualSpacing/>
              <w:jc w:val="center"/>
            </w:pPr>
            <w:r>
              <w:t>m</w:t>
            </w:r>
          </w:p>
        </w:tc>
        <w:tc>
          <w:tcPr>
            <w:tcW w:w="236" w:type="dxa"/>
          </w:tcPr>
          <w:p w:rsidR="00F94CCD" w:rsidRPr="00466C55" w:rsidRDefault="00786F2B" w:rsidP="00F94CCD">
            <w:pPr>
              <w:suppressAutoHyphens w:val="0"/>
              <w:contextualSpacing/>
              <w:jc w:val="center"/>
            </w:pPr>
            <w:r>
              <w:t>w</w:t>
            </w: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r>
      <w:tr w:rsidR="00F94CCD" w:rsidRPr="00466C55" w:rsidTr="00511493">
        <w:trPr>
          <w:jc w:val="center"/>
        </w:trPr>
        <w:tc>
          <w:tcPr>
            <w:tcW w:w="2127" w:type="dxa"/>
          </w:tcPr>
          <w:p w:rsidR="00F94CCD" w:rsidRPr="00466C55" w:rsidRDefault="00F94CCD" w:rsidP="00F94CCD">
            <w:pPr>
              <w:rPr>
                <w:sz w:val="24"/>
                <w:szCs w:val="24"/>
              </w:rPr>
            </w:pPr>
            <w:proofErr w:type="spellStart"/>
            <w:proofErr w:type="gramStart"/>
            <w:r>
              <w:rPr>
                <w:sz w:val="24"/>
                <w:szCs w:val="24"/>
              </w:rPr>
              <w:t>add.d</w:t>
            </w:r>
            <w:proofErr w:type="spellEnd"/>
            <w:proofErr w:type="gramEnd"/>
            <w:r>
              <w:rPr>
                <w:sz w:val="24"/>
                <w:szCs w:val="24"/>
              </w:rPr>
              <w:t xml:space="preserve"> f7, f6, f5 </w:t>
            </w: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580692" w:rsidP="00F94CCD">
            <w:pPr>
              <w:suppressAutoHyphens w:val="0"/>
              <w:contextualSpacing/>
              <w:jc w:val="center"/>
            </w:pPr>
            <w:r>
              <w:t>f</w:t>
            </w:r>
          </w:p>
        </w:tc>
        <w:tc>
          <w:tcPr>
            <w:tcW w:w="236" w:type="dxa"/>
          </w:tcPr>
          <w:p w:rsidR="00F94CCD" w:rsidRPr="00466C55" w:rsidRDefault="00580692" w:rsidP="00F94CCD">
            <w:pPr>
              <w:suppressAutoHyphens w:val="0"/>
              <w:contextualSpacing/>
              <w:jc w:val="center"/>
            </w:pPr>
            <w:r>
              <w:t>d</w:t>
            </w:r>
          </w:p>
        </w:tc>
        <w:tc>
          <w:tcPr>
            <w:tcW w:w="236" w:type="dxa"/>
          </w:tcPr>
          <w:p w:rsidR="00F94CCD" w:rsidRPr="00466C55" w:rsidRDefault="00580692" w:rsidP="00F94CCD">
            <w:pPr>
              <w:suppressAutoHyphens w:val="0"/>
              <w:contextualSpacing/>
              <w:jc w:val="center"/>
            </w:pPr>
            <w:r>
              <w:t>e</w:t>
            </w:r>
          </w:p>
        </w:tc>
        <w:tc>
          <w:tcPr>
            <w:tcW w:w="236" w:type="dxa"/>
          </w:tcPr>
          <w:p w:rsidR="00F94CCD" w:rsidRPr="00466C55" w:rsidRDefault="00580692" w:rsidP="00F94CCD">
            <w:pPr>
              <w:suppressAutoHyphens w:val="0"/>
              <w:contextualSpacing/>
              <w:jc w:val="center"/>
            </w:pPr>
            <w:r>
              <w:t>e</w:t>
            </w:r>
          </w:p>
        </w:tc>
        <w:tc>
          <w:tcPr>
            <w:tcW w:w="236" w:type="dxa"/>
          </w:tcPr>
          <w:p w:rsidR="00F94CCD" w:rsidRPr="00466C55" w:rsidRDefault="00580692" w:rsidP="00F94CCD">
            <w:pPr>
              <w:suppressAutoHyphens w:val="0"/>
              <w:contextualSpacing/>
              <w:jc w:val="center"/>
            </w:pPr>
            <w:r>
              <w:t>m</w:t>
            </w:r>
          </w:p>
        </w:tc>
        <w:tc>
          <w:tcPr>
            <w:tcW w:w="236" w:type="dxa"/>
          </w:tcPr>
          <w:p w:rsidR="00F94CCD" w:rsidRPr="00466C55" w:rsidRDefault="00580692" w:rsidP="00F94CCD">
            <w:pPr>
              <w:suppressAutoHyphens w:val="0"/>
              <w:contextualSpacing/>
              <w:jc w:val="center"/>
            </w:pPr>
            <w:r>
              <w:t>w</w:t>
            </w: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r>
      <w:tr w:rsidR="009F52E1" w:rsidRPr="00466C55" w:rsidTr="00511493">
        <w:trPr>
          <w:jc w:val="center"/>
        </w:trPr>
        <w:tc>
          <w:tcPr>
            <w:tcW w:w="2127" w:type="dxa"/>
          </w:tcPr>
          <w:p w:rsidR="009F52E1" w:rsidRPr="00466C55" w:rsidRDefault="009F52E1" w:rsidP="009F52E1">
            <w:pPr>
              <w:rPr>
                <w:sz w:val="24"/>
                <w:szCs w:val="24"/>
              </w:rPr>
            </w:pPr>
            <w:proofErr w:type="spellStart"/>
            <w:proofErr w:type="gramStart"/>
            <w:r>
              <w:rPr>
                <w:sz w:val="24"/>
                <w:szCs w:val="24"/>
              </w:rPr>
              <w:t>s.d</w:t>
            </w:r>
            <w:proofErr w:type="spellEnd"/>
            <w:r>
              <w:rPr>
                <w:sz w:val="24"/>
                <w:szCs w:val="24"/>
              </w:rPr>
              <w:t xml:space="preserve">  f</w:t>
            </w:r>
            <w:proofErr w:type="gramEnd"/>
            <w:r>
              <w:rPr>
                <w:sz w:val="24"/>
                <w:szCs w:val="24"/>
              </w:rPr>
              <w:t>7,v5</w:t>
            </w:r>
            <w:r w:rsidRPr="00466C55">
              <w:rPr>
                <w:sz w:val="24"/>
                <w:szCs w:val="24"/>
              </w:rPr>
              <w:t xml:space="preserve">(r1) </w:t>
            </w: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vAlign w:val="center"/>
          </w:tcPr>
          <w:p w:rsidR="009F52E1" w:rsidRPr="00466C55" w:rsidRDefault="009F52E1" w:rsidP="009F52E1">
            <w:pPr>
              <w:suppressAutoHyphens w:val="0"/>
              <w:contextualSpacing/>
              <w:jc w:val="center"/>
            </w:pPr>
            <w:r>
              <w:t>f</w:t>
            </w:r>
          </w:p>
        </w:tc>
        <w:tc>
          <w:tcPr>
            <w:tcW w:w="236" w:type="dxa"/>
            <w:vAlign w:val="center"/>
          </w:tcPr>
          <w:p w:rsidR="009F52E1" w:rsidRPr="00466C55" w:rsidRDefault="009F52E1" w:rsidP="009F52E1">
            <w:pPr>
              <w:suppressAutoHyphens w:val="0"/>
              <w:jc w:val="center"/>
            </w:pPr>
            <w:r>
              <w:t>d</w:t>
            </w:r>
          </w:p>
        </w:tc>
        <w:tc>
          <w:tcPr>
            <w:tcW w:w="236" w:type="dxa"/>
            <w:vAlign w:val="center"/>
          </w:tcPr>
          <w:p w:rsidR="009F52E1" w:rsidRPr="00466C55" w:rsidRDefault="009F52E1" w:rsidP="009F52E1">
            <w:pPr>
              <w:suppressAutoHyphens w:val="0"/>
              <w:jc w:val="center"/>
            </w:pPr>
            <w:r>
              <w:t>s</w:t>
            </w:r>
          </w:p>
        </w:tc>
        <w:tc>
          <w:tcPr>
            <w:tcW w:w="236" w:type="dxa"/>
            <w:vAlign w:val="center"/>
          </w:tcPr>
          <w:p w:rsidR="009F52E1" w:rsidRPr="00466C55" w:rsidRDefault="009F52E1" w:rsidP="009F52E1">
            <w:pPr>
              <w:suppressAutoHyphens w:val="0"/>
              <w:jc w:val="center"/>
            </w:pPr>
            <w:r>
              <w:t>e</w:t>
            </w:r>
          </w:p>
        </w:tc>
        <w:tc>
          <w:tcPr>
            <w:tcW w:w="236" w:type="dxa"/>
            <w:vAlign w:val="center"/>
          </w:tcPr>
          <w:p w:rsidR="009F52E1" w:rsidRPr="00466C55" w:rsidRDefault="009F52E1" w:rsidP="009F52E1">
            <w:pPr>
              <w:suppressAutoHyphens w:val="0"/>
              <w:jc w:val="center"/>
            </w:pPr>
            <w:r>
              <w:t>m</w:t>
            </w:r>
          </w:p>
        </w:tc>
        <w:tc>
          <w:tcPr>
            <w:tcW w:w="236" w:type="dxa"/>
          </w:tcPr>
          <w:p w:rsidR="009F52E1" w:rsidRPr="00466C55" w:rsidRDefault="009F52E1" w:rsidP="009F52E1">
            <w:pPr>
              <w:suppressAutoHyphens w:val="0"/>
              <w:contextualSpacing/>
              <w:jc w:val="center"/>
            </w:pPr>
            <w:r>
              <w:t>w</w:t>
            </w: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c>
          <w:tcPr>
            <w:tcW w:w="236" w:type="dxa"/>
          </w:tcPr>
          <w:p w:rsidR="009F52E1" w:rsidRPr="00466C55" w:rsidRDefault="009F52E1" w:rsidP="009F52E1">
            <w:pPr>
              <w:suppressAutoHyphens w:val="0"/>
              <w:contextualSpacing/>
              <w:jc w:val="center"/>
            </w:pPr>
          </w:p>
        </w:tc>
      </w:tr>
      <w:tr w:rsidR="00F94CCD" w:rsidRPr="00466C55" w:rsidTr="00511493">
        <w:trPr>
          <w:jc w:val="center"/>
        </w:trPr>
        <w:tc>
          <w:tcPr>
            <w:tcW w:w="2127" w:type="dxa"/>
          </w:tcPr>
          <w:p w:rsidR="00F94CCD" w:rsidRPr="00466C55" w:rsidRDefault="00F94CCD" w:rsidP="00F94CCD">
            <w:pPr>
              <w:rPr>
                <w:sz w:val="24"/>
                <w:szCs w:val="24"/>
              </w:rPr>
            </w:pPr>
            <w:proofErr w:type="spellStart"/>
            <w:proofErr w:type="gramStart"/>
            <w:r w:rsidRPr="00466C55">
              <w:rPr>
                <w:sz w:val="24"/>
                <w:szCs w:val="24"/>
              </w:rPr>
              <w:t>daddui</w:t>
            </w:r>
            <w:proofErr w:type="spellEnd"/>
            <w:r w:rsidRPr="00466C55">
              <w:rPr>
                <w:sz w:val="24"/>
                <w:szCs w:val="24"/>
              </w:rPr>
              <w:t xml:space="preserve">  r</w:t>
            </w:r>
            <w:proofErr w:type="gramEnd"/>
            <w:r w:rsidRPr="00466C55">
              <w:rPr>
                <w:sz w:val="24"/>
                <w:szCs w:val="24"/>
              </w:rPr>
              <w:t>1,r1,8</w:t>
            </w: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C91277" w:rsidP="00F94CCD">
            <w:pPr>
              <w:suppressAutoHyphens w:val="0"/>
              <w:contextualSpacing/>
              <w:jc w:val="center"/>
            </w:pPr>
            <w:r>
              <w:t>f</w:t>
            </w:r>
          </w:p>
        </w:tc>
        <w:tc>
          <w:tcPr>
            <w:tcW w:w="236" w:type="dxa"/>
          </w:tcPr>
          <w:p w:rsidR="00F94CCD" w:rsidRPr="00466C55" w:rsidRDefault="00511493" w:rsidP="00F94CCD">
            <w:pPr>
              <w:suppressAutoHyphens w:val="0"/>
              <w:contextualSpacing/>
              <w:jc w:val="center"/>
            </w:pPr>
            <w:r>
              <w:t>s</w:t>
            </w:r>
          </w:p>
        </w:tc>
        <w:tc>
          <w:tcPr>
            <w:tcW w:w="236" w:type="dxa"/>
          </w:tcPr>
          <w:p w:rsidR="00F94CCD" w:rsidRPr="00466C55" w:rsidRDefault="00511493" w:rsidP="00F94CCD">
            <w:pPr>
              <w:suppressAutoHyphens w:val="0"/>
              <w:contextualSpacing/>
              <w:jc w:val="center"/>
            </w:pPr>
            <w:r>
              <w:t>d</w:t>
            </w:r>
          </w:p>
        </w:tc>
        <w:tc>
          <w:tcPr>
            <w:tcW w:w="236" w:type="dxa"/>
          </w:tcPr>
          <w:p w:rsidR="00F94CCD" w:rsidRPr="00466C55" w:rsidRDefault="00511493" w:rsidP="00F94CCD">
            <w:pPr>
              <w:suppressAutoHyphens w:val="0"/>
              <w:contextualSpacing/>
              <w:jc w:val="center"/>
            </w:pPr>
            <w:r>
              <w:t>e</w:t>
            </w:r>
          </w:p>
        </w:tc>
        <w:tc>
          <w:tcPr>
            <w:tcW w:w="236" w:type="dxa"/>
          </w:tcPr>
          <w:p w:rsidR="00F94CCD" w:rsidRPr="00466C55" w:rsidRDefault="00511493" w:rsidP="00F94CCD">
            <w:pPr>
              <w:suppressAutoHyphens w:val="0"/>
              <w:contextualSpacing/>
              <w:jc w:val="center"/>
            </w:pPr>
            <w:r>
              <w:t>m</w:t>
            </w:r>
          </w:p>
        </w:tc>
        <w:tc>
          <w:tcPr>
            <w:tcW w:w="236" w:type="dxa"/>
          </w:tcPr>
          <w:p w:rsidR="00F94CCD" w:rsidRPr="00466C55" w:rsidRDefault="00511493" w:rsidP="00F94CCD">
            <w:pPr>
              <w:suppressAutoHyphens w:val="0"/>
              <w:contextualSpacing/>
              <w:jc w:val="center"/>
            </w:pPr>
            <w:r>
              <w:t>w</w:t>
            </w: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r>
      <w:tr w:rsidR="00F94CCD" w:rsidRPr="00466C55" w:rsidTr="00511493">
        <w:trPr>
          <w:jc w:val="center"/>
        </w:trPr>
        <w:tc>
          <w:tcPr>
            <w:tcW w:w="2127" w:type="dxa"/>
          </w:tcPr>
          <w:p w:rsidR="00F94CCD" w:rsidRPr="00466C55" w:rsidRDefault="00F94CCD" w:rsidP="00F94CCD">
            <w:pPr>
              <w:rPr>
                <w:sz w:val="24"/>
                <w:szCs w:val="24"/>
              </w:rPr>
            </w:pPr>
            <w:proofErr w:type="spellStart"/>
            <w:proofErr w:type="gramStart"/>
            <w:r w:rsidRPr="00466C55">
              <w:rPr>
                <w:sz w:val="24"/>
                <w:szCs w:val="24"/>
              </w:rPr>
              <w:t>daddi</w:t>
            </w:r>
            <w:proofErr w:type="spellEnd"/>
            <w:r w:rsidRPr="00466C55">
              <w:rPr>
                <w:sz w:val="24"/>
                <w:szCs w:val="24"/>
              </w:rPr>
              <w:t xml:space="preserve">  r</w:t>
            </w:r>
            <w:proofErr w:type="gramEnd"/>
            <w:r w:rsidRPr="00466C55">
              <w:rPr>
                <w:sz w:val="24"/>
                <w:szCs w:val="24"/>
              </w:rPr>
              <w:t>2,r2,-1</w:t>
            </w: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511493" w:rsidP="00F94CCD">
            <w:pPr>
              <w:suppressAutoHyphens w:val="0"/>
              <w:contextualSpacing/>
              <w:jc w:val="center"/>
            </w:pPr>
            <w:r>
              <w:t>s</w:t>
            </w:r>
          </w:p>
        </w:tc>
        <w:tc>
          <w:tcPr>
            <w:tcW w:w="236" w:type="dxa"/>
          </w:tcPr>
          <w:p w:rsidR="00F94CCD" w:rsidRPr="00466C55" w:rsidRDefault="00511493" w:rsidP="00F94CCD">
            <w:pPr>
              <w:suppressAutoHyphens w:val="0"/>
              <w:contextualSpacing/>
              <w:jc w:val="center"/>
            </w:pPr>
            <w:r>
              <w:t>f</w:t>
            </w:r>
          </w:p>
        </w:tc>
        <w:tc>
          <w:tcPr>
            <w:tcW w:w="236" w:type="dxa"/>
          </w:tcPr>
          <w:p w:rsidR="00F94CCD" w:rsidRPr="00466C55" w:rsidRDefault="00511493" w:rsidP="00F94CCD">
            <w:pPr>
              <w:suppressAutoHyphens w:val="0"/>
              <w:contextualSpacing/>
              <w:jc w:val="center"/>
            </w:pPr>
            <w:r>
              <w:t>d</w:t>
            </w:r>
          </w:p>
        </w:tc>
        <w:tc>
          <w:tcPr>
            <w:tcW w:w="236" w:type="dxa"/>
          </w:tcPr>
          <w:p w:rsidR="00F94CCD" w:rsidRPr="00466C55" w:rsidRDefault="00511493" w:rsidP="00F94CCD">
            <w:pPr>
              <w:suppressAutoHyphens w:val="0"/>
              <w:contextualSpacing/>
              <w:jc w:val="center"/>
            </w:pPr>
            <w:r>
              <w:t>e</w:t>
            </w:r>
          </w:p>
        </w:tc>
        <w:tc>
          <w:tcPr>
            <w:tcW w:w="236" w:type="dxa"/>
          </w:tcPr>
          <w:p w:rsidR="00F94CCD" w:rsidRPr="00466C55" w:rsidRDefault="00511493" w:rsidP="00F94CCD">
            <w:pPr>
              <w:suppressAutoHyphens w:val="0"/>
              <w:contextualSpacing/>
              <w:jc w:val="center"/>
            </w:pPr>
            <w:r>
              <w:t>m</w:t>
            </w:r>
          </w:p>
        </w:tc>
        <w:tc>
          <w:tcPr>
            <w:tcW w:w="236" w:type="dxa"/>
          </w:tcPr>
          <w:p w:rsidR="00F94CCD" w:rsidRPr="00466C55" w:rsidRDefault="00511493" w:rsidP="00F94CCD">
            <w:pPr>
              <w:suppressAutoHyphens w:val="0"/>
              <w:contextualSpacing/>
              <w:jc w:val="center"/>
            </w:pPr>
            <w:r>
              <w:t>w</w:t>
            </w: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r>
      <w:tr w:rsidR="00F94CCD" w:rsidRPr="00466C55" w:rsidTr="00511493">
        <w:trPr>
          <w:jc w:val="center"/>
        </w:trPr>
        <w:tc>
          <w:tcPr>
            <w:tcW w:w="2127" w:type="dxa"/>
          </w:tcPr>
          <w:p w:rsidR="00F94CCD" w:rsidRPr="00466C55" w:rsidRDefault="00F94CCD" w:rsidP="00F94CCD">
            <w:pPr>
              <w:rPr>
                <w:sz w:val="24"/>
                <w:szCs w:val="24"/>
              </w:rPr>
            </w:pPr>
            <w:proofErr w:type="spellStart"/>
            <w:proofErr w:type="gramStart"/>
            <w:r w:rsidRPr="00466C55">
              <w:rPr>
                <w:sz w:val="24"/>
                <w:szCs w:val="24"/>
              </w:rPr>
              <w:t>bnez</w:t>
            </w:r>
            <w:proofErr w:type="spellEnd"/>
            <w:r w:rsidRPr="00466C55">
              <w:rPr>
                <w:sz w:val="24"/>
                <w:szCs w:val="24"/>
              </w:rPr>
              <w:t xml:space="preserve">  r</w:t>
            </w:r>
            <w:proofErr w:type="gramEnd"/>
            <w:r w:rsidRPr="00466C55">
              <w:rPr>
                <w:sz w:val="24"/>
                <w:szCs w:val="24"/>
              </w:rPr>
              <w:t xml:space="preserve">2,loop  </w:t>
            </w: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511493" w:rsidP="00F94CCD">
            <w:pPr>
              <w:suppressAutoHyphens w:val="0"/>
              <w:contextualSpacing/>
              <w:jc w:val="center"/>
            </w:pPr>
            <w:r>
              <w:t>f</w:t>
            </w:r>
          </w:p>
        </w:tc>
        <w:tc>
          <w:tcPr>
            <w:tcW w:w="236" w:type="dxa"/>
          </w:tcPr>
          <w:p w:rsidR="00F94CCD" w:rsidRPr="00466C55" w:rsidRDefault="00511493" w:rsidP="00F94CCD">
            <w:pPr>
              <w:suppressAutoHyphens w:val="0"/>
              <w:contextualSpacing/>
              <w:jc w:val="center"/>
            </w:pPr>
            <w:r>
              <w:t>s</w:t>
            </w:r>
          </w:p>
        </w:tc>
        <w:tc>
          <w:tcPr>
            <w:tcW w:w="236" w:type="dxa"/>
          </w:tcPr>
          <w:p w:rsidR="00F94CCD" w:rsidRPr="00466C55" w:rsidRDefault="00511493" w:rsidP="00F94CCD">
            <w:pPr>
              <w:suppressAutoHyphens w:val="0"/>
              <w:contextualSpacing/>
              <w:jc w:val="center"/>
            </w:pPr>
            <w:r>
              <w:t>d</w:t>
            </w:r>
          </w:p>
        </w:tc>
        <w:tc>
          <w:tcPr>
            <w:tcW w:w="236" w:type="dxa"/>
          </w:tcPr>
          <w:p w:rsidR="00F94CCD" w:rsidRPr="00466C55" w:rsidRDefault="00511493" w:rsidP="00F94CCD">
            <w:pPr>
              <w:suppressAutoHyphens w:val="0"/>
              <w:contextualSpacing/>
              <w:jc w:val="center"/>
            </w:pPr>
            <w:r>
              <w:t>e</w:t>
            </w:r>
          </w:p>
        </w:tc>
        <w:tc>
          <w:tcPr>
            <w:tcW w:w="236" w:type="dxa"/>
          </w:tcPr>
          <w:p w:rsidR="00F94CCD" w:rsidRPr="00466C55" w:rsidRDefault="00511493" w:rsidP="00F94CCD">
            <w:pPr>
              <w:suppressAutoHyphens w:val="0"/>
              <w:contextualSpacing/>
              <w:jc w:val="center"/>
            </w:pPr>
            <w:r>
              <w:t>m</w:t>
            </w:r>
          </w:p>
        </w:tc>
        <w:tc>
          <w:tcPr>
            <w:tcW w:w="236" w:type="dxa"/>
          </w:tcPr>
          <w:p w:rsidR="00F94CCD" w:rsidRPr="00466C55" w:rsidRDefault="00511493" w:rsidP="00F94CCD">
            <w:pPr>
              <w:suppressAutoHyphens w:val="0"/>
              <w:contextualSpacing/>
              <w:jc w:val="center"/>
            </w:pPr>
            <w:r>
              <w:t>w</w:t>
            </w: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r>
      <w:tr w:rsidR="00F94CCD" w:rsidRPr="00466C55" w:rsidTr="00511493">
        <w:trPr>
          <w:jc w:val="center"/>
        </w:trPr>
        <w:tc>
          <w:tcPr>
            <w:tcW w:w="2127" w:type="dxa"/>
          </w:tcPr>
          <w:p w:rsidR="00F94CCD" w:rsidRPr="00466C55" w:rsidRDefault="00F94CCD" w:rsidP="00F94CCD">
            <w:pPr>
              <w:rPr>
                <w:sz w:val="24"/>
                <w:szCs w:val="24"/>
              </w:rPr>
            </w:pPr>
            <w:r w:rsidRPr="00466C55">
              <w:rPr>
                <w:sz w:val="24"/>
                <w:szCs w:val="24"/>
              </w:rPr>
              <w:t>halt</w:t>
            </w: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511493" w:rsidP="00F94CCD">
            <w:pPr>
              <w:suppressAutoHyphens w:val="0"/>
              <w:contextualSpacing/>
              <w:jc w:val="center"/>
            </w:pPr>
            <w:r>
              <w:t>f</w:t>
            </w: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c>
          <w:tcPr>
            <w:tcW w:w="236" w:type="dxa"/>
          </w:tcPr>
          <w:p w:rsidR="00F94CCD" w:rsidRPr="00466C55" w:rsidRDefault="00F94CCD" w:rsidP="00F94CCD">
            <w:pPr>
              <w:suppressAutoHyphens w:val="0"/>
              <w:contextualSpacing/>
              <w:jc w:val="center"/>
            </w:pPr>
          </w:p>
        </w:tc>
      </w:tr>
    </w:tbl>
    <w:p w:rsidR="00B603C4" w:rsidRPr="00466C55" w:rsidRDefault="00B603C4" w:rsidP="00B603C4">
      <w:pPr>
        <w:suppressAutoHyphens w:val="0"/>
      </w:pPr>
    </w:p>
    <w:p w:rsidR="00983AF4" w:rsidRPr="00466C55" w:rsidRDefault="00983AF4" w:rsidP="00B603C4"/>
    <w:sectPr w:rsidR="00983AF4" w:rsidRPr="00466C55" w:rsidSect="005313C9">
      <w:headerReference w:type="default" r:id="rId10"/>
      <w:footerReference w:type="even" r:id="rId11"/>
      <w:footerReference w:type="default" r:id="rId12"/>
      <w:footnotePr>
        <w:pos w:val="beneathText"/>
      </w:footnotePr>
      <w:pgSz w:w="11905" w:h="16837"/>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157" w:rsidRDefault="00A02157" w:rsidP="00B7466F">
      <w:r>
        <w:separator/>
      </w:r>
    </w:p>
  </w:endnote>
  <w:endnote w:type="continuationSeparator" w:id="0">
    <w:p w:rsidR="00A02157" w:rsidRDefault="00A02157" w:rsidP="00B7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 PL ShanHeiSun Uni">
    <w:charset w:val="00"/>
    <w:family w:val="auto"/>
    <w:pitch w:val="variable"/>
  </w:font>
  <w:font w:name="Lucidasans">
    <w:charset w:val="00"/>
    <w:family w:val="auto"/>
    <w:pitch w:val="variable"/>
  </w:font>
  <w:font w:name="Times">
    <w:panose1 w:val="02020603050405020304"/>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2ED" w:rsidRDefault="004F52ED" w:rsidP="00F518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52ED" w:rsidRDefault="004F52ED" w:rsidP="004F52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2ED" w:rsidRDefault="004F52ED" w:rsidP="004F52ED">
    <w:pPr>
      <w:pStyle w:val="Footer"/>
      <w:framePr w:wrap="around" w:vAnchor="text" w:hAnchor="margin" w:xAlign="right" w:y="1"/>
    </w:pPr>
    <w:r>
      <w:rPr>
        <w:rStyle w:val="PageNumber"/>
      </w:rPr>
      <w:fldChar w:fldCharType="begin"/>
    </w:r>
    <w:r>
      <w:rPr>
        <w:rStyle w:val="PageNumber"/>
      </w:rPr>
      <w:instrText xml:space="preserve">PAGE  </w:instrText>
    </w:r>
    <w:r>
      <w:rPr>
        <w:rStyle w:val="PageNumber"/>
      </w:rPr>
      <w:fldChar w:fldCharType="separate"/>
    </w:r>
    <w:r w:rsidR="005C4C4A">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2ED" w:rsidRDefault="004F52ED" w:rsidP="00F518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52ED" w:rsidRDefault="004F52ED" w:rsidP="004F52E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2ED" w:rsidRDefault="004F52ED" w:rsidP="004F52ED">
    <w:pPr>
      <w:pStyle w:val="Footer"/>
      <w:framePr w:wrap="around" w:vAnchor="text" w:hAnchor="margin" w:xAlign="right" w:y="1"/>
    </w:pPr>
    <w:r>
      <w:rPr>
        <w:rStyle w:val="PageNumber"/>
      </w:rPr>
      <w:fldChar w:fldCharType="begin"/>
    </w:r>
    <w:r>
      <w:rPr>
        <w:rStyle w:val="PageNumber"/>
      </w:rPr>
      <w:instrText xml:space="preserve">PAGE  </w:instrText>
    </w:r>
    <w:r>
      <w:rPr>
        <w:rStyle w:val="PageNumber"/>
      </w:rPr>
      <w:fldChar w:fldCharType="separate"/>
    </w:r>
    <w:r w:rsidR="005C4C4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157" w:rsidRDefault="00A02157" w:rsidP="00B7466F">
      <w:r>
        <w:separator/>
      </w:r>
    </w:p>
  </w:footnote>
  <w:footnote w:type="continuationSeparator" w:id="0">
    <w:p w:rsidR="00A02157" w:rsidRDefault="00A02157" w:rsidP="00B74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66F" w:rsidRPr="005313C9" w:rsidRDefault="000C5911" w:rsidP="00E13CA3">
    <w:pPr>
      <w:pStyle w:val="Heading1"/>
      <w:numPr>
        <w:ilvl w:val="0"/>
        <w:numId w:val="0"/>
      </w:numPr>
      <w:tabs>
        <w:tab w:val="left" w:pos="-567"/>
        <w:tab w:val="left" w:pos="-270"/>
      </w:tabs>
      <w:spacing w:before="0" w:after="0"/>
      <w:ind w:left="870" w:right="-909"/>
      <w:jc w:val="center"/>
      <w:rPr>
        <w:rFonts w:ascii="Verdana" w:hAnsi="Verdana"/>
        <w:sz w:val="28"/>
        <w:szCs w:val="28"/>
      </w:rPr>
    </w:pPr>
    <w:r>
      <w:rPr>
        <w:rFonts w:ascii="Verdana" w:hAnsi="Verdana"/>
        <w:sz w:val="28"/>
        <w:szCs w:val="28"/>
      </w:rPr>
      <w:t>Computer Architectures</w:t>
    </w:r>
    <w:r w:rsidR="00B721ED">
      <w:rPr>
        <w:rFonts w:ascii="Verdana" w:hAnsi="Verdana"/>
        <w:sz w:val="28"/>
        <w:szCs w:val="28"/>
      </w:rPr>
      <w:t xml:space="preserve"> </w:t>
    </w:r>
    <w:r w:rsidR="00B721ED">
      <w:rPr>
        <w:rFonts w:ascii="Verdana" w:hAnsi="Verdana"/>
        <w:sz w:val="28"/>
        <w:szCs w:val="28"/>
      </w:rPr>
      <w:br/>
      <w:t>Ex</w:t>
    </w:r>
    <w:r w:rsidR="00B8541E">
      <w:rPr>
        <w:rFonts w:ascii="Verdana" w:hAnsi="Verdana"/>
        <w:sz w:val="28"/>
        <w:szCs w:val="28"/>
      </w:rPr>
      <w:t>am</w:t>
    </w:r>
    <w:r w:rsidR="00E13CA3">
      <w:rPr>
        <w:rFonts w:ascii="Verdana" w:hAnsi="Verdana"/>
        <w:sz w:val="28"/>
        <w:szCs w:val="28"/>
      </w:rPr>
      <w:t xml:space="preserve"> </w:t>
    </w:r>
    <w:r w:rsidR="00B8541E">
      <w:rPr>
        <w:rFonts w:ascii="Verdana" w:hAnsi="Verdana"/>
        <w:sz w:val="28"/>
        <w:szCs w:val="28"/>
      </w:rPr>
      <w:t xml:space="preserve">of </w:t>
    </w:r>
    <w:r>
      <w:rPr>
        <w:rFonts w:ascii="Verdana" w:hAnsi="Verdana"/>
        <w:sz w:val="28"/>
        <w:szCs w:val="28"/>
      </w:rPr>
      <w:t>28.1.2020</w:t>
    </w:r>
    <w:r w:rsidR="000D7A12" w:rsidRPr="005313C9">
      <w:rPr>
        <w:rFonts w:ascii="Verdana" w:hAnsi="Verdana"/>
        <w:sz w:val="28"/>
        <w:szCs w:val="28"/>
      </w:rPr>
      <w:t xml:space="preserve"> </w:t>
    </w:r>
    <w:r w:rsidR="00B8541E">
      <w:rPr>
        <w:rFonts w:ascii="Verdana" w:hAnsi="Verdana"/>
        <w:sz w:val="28"/>
        <w:szCs w:val="28"/>
      </w:rPr>
      <w:t>- part</w:t>
    </w:r>
    <w:r w:rsidR="00E13CA3">
      <w:rPr>
        <w:rFonts w:ascii="Verdana" w:hAnsi="Verdana"/>
        <w:sz w:val="28"/>
        <w:szCs w:val="28"/>
      </w:rPr>
      <w:t xml:space="preserve"> I</w:t>
    </w:r>
    <w:r w:rsidR="00532FF5">
      <w:rPr>
        <w:rFonts w:ascii="Verdana" w:hAnsi="Verdana"/>
        <w:sz w:val="28"/>
        <w:szCs w:val="28"/>
      </w:rPr>
      <w:t xml:space="preserve"> – ver.</w:t>
    </w:r>
    <w:r w:rsidR="00BE12BB">
      <w:rPr>
        <w:rFonts w:ascii="Verdana" w:hAnsi="Verdana"/>
        <w:sz w:val="28"/>
        <w:szCs w:val="28"/>
      </w:rPr>
      <w:t xml:space="preserve"> </w:t>
    </w:r>
    <w:r w:rsidR="00927016">
      <w:rPr>
        <w:rFonts w:ascii="Verdana" w:hAnsi="Verdana"/>
        <w:sz w:val="28"/>
        <w:szCs w:val="28"/>
      </w:rPr>
      <w:t>A2</w:t>
    </w:r>
  </w:p>
  <w:p w:rsidR="00B7466F" w:rsidRPr="00B7466F" w:rsidRDefault="00B7466F" w:rsidP="00B7466F">
    <w:pPr>
      <w:tabs>
        <w:tab w:val="left" w:pos="-567"/>
      </w:tabs>
      <w:ind w:hanging="439"/>
    </w:pPr>
  </w:p>
  <w:p w:rsidR="00B7466F" w:rsidRPr="00B8541E" w:rsidRDefault="00B8541E" w:rsidP="00B8541E">
    <w:pPr>
      <w:pStyle w:val="Heading1"/>
      <w:tabs>
        <w:tab w:val="left" w:pos="-567"/>
        <w:tab w:val="left" w:pos="-270"/>
      </w:tabs>
      <w:spacing w:before="0" w:after="0"/>
      <w:ind w:left="-270" w:right="-282" w:hanging="439"/>
      <w:rPr>
        <w:sz w:val="24"/>
        <w:szCs w:val="24"/>
      </w:rPr>
    </w:pPr>
    <w:r>
      <w:rPr>
        <w:rFonts w:ascii="Book Antiqua" w:hAnsi="Book Antiqua"/>
        <w:b w:val="0"/>
        <w:i/>
        <w:sz w:val="28"/>
      </w:rPr>
      <w:t>First name, Last name, ID</w:t>
    </w:r>
    <w:r w:rsidRPr="00B7466F">
      <w:rPr>
        <w:sz w:val="24"/>
        <w:szCs w:val="24"/>
      </w:rPr>
      <w:t>.………………………………….....................................</w:t>
    </w:r>
    <w:r>
      <w:rPr>
        <w:sz w:val="24"/>
        <w:szCs w:val="24"/>
      </w:rPr>
      <w:t>...</w:t>
    </w:r>
    <w:r w:rsidRPr="00B7466F">
      <w:rPr>
        <w:sz w:val="24"/>
        <w:szCs w:val="24"/>
      </w:rPr>
      <w:t>...</w:t>
    </w:r>
  </w:p>
  <w:p w:rsidR="00B7466F" w:rsidRDefault="00B74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784" w:rsidRPr="005313C9" w:rsidRDefault="00A35784" w:rsidP="00A35784">
    <w:pPr>
      <w:pStyle w:val="Heading1"/>
      <w:numPr>
        <w:ilvl w:val="0"/>
        <w:numId w:val="0"/>
      </w:numPr>
      <w:tabs>
        <w:tab w:val="left" w:pos="-567"/>
        <w:tab w:val="left" w:pos="-270"/>
      </w:tabs>
      <w:spacing w:before="0" w:after="0"/>
      <w:ind w:left="870" w:right="-909"/>
      <w:jc w:val="center"/>
      <w:rPr>
        <w:rFonts w:ascii="Verdana" w:hAnsi="Verdana"/>
        <w:sz w:val="28"/>
        <w:szCs w:val="28"/>
      </w:rPr>
    </w:pPr>
    <w:r>
      <w:rPr>
        <w:rFonts w:ascii="Verdana" w:hAnsi="Verdana"/>
        <w:sz w:val="28"/>
        <w:szCs w:val="28"/>
      </w:rPr>
      <w:t xml:space="preserve">Computer Architectures </w:t>
    </w:r>
    <w:r>
      <w:rPr>
        <w:rFonts w:ascii="Verdana" w:hAnsi="Verdana"/>
        <w:sz w:val="28"/>
        <w:szCs w:val="28"/>
      </w:rPr>
      <w:br/>
      <w:t>Exam of 28.1.2020</w:t>
    </w:r>
    <w:r w:rsidRPr="005313C9">
      <w:rPr>
        <w:rFonts w:ascii="Verdana" w:hAnsi="Verdana"/>
        <w:sz w:val="28"/>
        <w:szCs w:val="28"/>
      </w:rPr>
      <w:t xml:space="preserve"> </w:t>
    </w:r>
    <w:r>
      <w:rPr>
        <w:rFonts w:ascii="Verdana" w:hAnsi="Verdana"/>
        <w:sz w:val="28"/>
        <w:szCs w:val="28"/>
      </w:rPr>
      <w:t>- part I</w:t>
    </w:r>
    <w:r w:rsidR="00A149EE">
      <w:rPr>
        <w:rFonts w:ascii="Verdana" w:hAnsi="Verdana"/>
        <w:sz w:val="28"/>
        <w:szCs w:val="28"/>
      </w:rPr>
      <w:t xml:space="preserve"> – ver.</w:t>
    </w:r>
    <w:r w:rsidR="00BE12BB">
      <w:rPr>
        <w:rFonts w:ascii="Verdana" w:hAnsi="Verdana"/>
        <w:sz w:val="28"/>
        <w:szCs w:val="28"/>
      </w:rPr>
      <w:t xml:space="preserve"> </w:t>
    </w:r>
    <w:r w:rsidR="00927016">
      <w:rPr>
        <w:rFonts w:ascii="Verdana" w:hAnsi="Verdana"/>
        <w:sz w:val="28"/>
        <w:szCs w:val="28"/>
      </w:rPr>
      <w:t>A2</w:t>
    </w:r>
  </w:p>
  <w:p w:rsidR="00B7466F" w:rsidRPr="00B7466F" w:rsidRDefault="00B7466F" w:rsidP="00B7466F">
    <w:pPr>
      <w:tabs>
        <w:tab w:val="left" w:pos="-567"/>
      </w:tabs>
      <w:ind w:hanging="439"/>
    </w:pPr>
  </w:p>
  <w:p w:rsidR="00B7466F" w:rsidRPr="00B7466F" w:rsidRDefault="00246601" w:rsidP="00B7466F">
    <w:pPr>
      <w:pStyle w:val="Heading1"/>
      <w:tabs>
        <w:tab w:val="left" w:pos="-567"/>
        <w:tab w:val="left" w:pos="-270"/>
      </w:tabs>
      <w:spacing w:before="0" w:after="0"/>
      <w:ind w:left="-270" w:right="-282" w:hanging="439"/>
      <w:rPr>
        <w:sz w:val="24"/>
        <w:szCs w:val="24"/>
      </w:rPr>
    </w:pPr>
    <w:r>
      <w:rPr>
        <w:rFonts w:ascii="Book Antiqua" w:hAnsi="Book Antiqua"/>
        <w:b w:val="0"/>
        <w:i/>
        <w:sz w:val="28"/>
      </w:rPr>
      <w:t>First name, Last name, ID</w:t>
    </w:r>
    <w:r w:rsidR="00B7466F" w:rsidRPr="00B7466F">
      <w:rPr>
        <w:sz w:val="24"/>
        <w:szCs w:val="24"/>
      </w:rPr>
      <w:t>.………………………………….....................................</w:t>
    </w:r>
    <w:r w:rsidR="00B7466F">
      <w:rPr>
        <w:sz w:val="24"/>
        <w:szCs w:val="24"/>
      </w:rPr>
      <w:t>...</w:t>
    </w:r>
    <w:r w:rsidR="00B7466F" w:rsidRPr="00B7466F">
      <w:rPr>
        <w:sz w:val="24"/>
        <w:szCs w:val="24"/>
      </w:rPr>
      <w:t>...</w:t>
    </w:r>
  </w:p>
  <w:p w:rsidR="00B7466F" w:rsidRDefault="00B746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9029D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1"/>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56C277C"/>
    <w:multiLevelType w:val="hybridMultilevel"/>
    <w:tmpl w:val="9208B02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626CB8"/>
    <w:multiLevelType w:val="hybridMultilevel"/>
    <w:tmpl w:val="4140B8D6"/>
    <w:lvl w:ilvl="0" w:tplc="0410000B">
      <w:start w:val="1"/>
      <w:numFmt w:val="bullet"/>
      <w:lvlText w:val=""/>
      <w:lvlJc w:val="left"/>
      <w:pPr>
        <w:ind w:left="750" w:hanging="360"/>
      </w:pPr>
      <w:rPr>
        <w:rFonts w:ascii="Wingdings" w:hAnsi="Wingdings"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6" w15:restartNumberingAfterBreak="0">
    <w:nsid w:val="091E7693"/>
    <w:multiLevelType w:val="hybridMultilevel"/>
    <w:tmpl w:val="4F026CA4"/>
    <w:lvl w:ilvl="0" w:tplc="B8E47998">
      <w:start w:val="1"/>
      <w:numFmt w:val="decimal"/>
      <w:lvlText w:val="%1"/>
      <w:lvlJc w:val="left"/>
      <w:pPr>
        <w:ind w:left="450" w:hanging="360"/>
      </w:pPr>
      <w:rPr>
        <w:rFonts w:hint="default"/>
      </w:rPr>
    </w:lvl>
    <w:lvl w:ilvl="1" w:tplc="04100019" w:tentative="1">
      <w:start w:val="1"/>
      <w:numFmt w:val="lowerLetter"/>
      <w:lvlText w:val="%2."/>
      <w:lvlJc w:val="left"/>
      <w:pPr>
        <w:ind w:left="1170" w:hanging="360"/>
      </w:pPr>
    </w:lvl>
    <w:lvl w:ilvl="2" w:tplc="0410001B" w:tentative="1">
      <w:start w:val="1"/>
      <w:numFmt w:val="lowerRoman"/>
      <w:lvlText w:val="%3."/>
      <w:lvlJc w:val="right"/>
      <w:pPr>
        <w:ind w:left="1890" w:hanging="180"/>
      </w:pPr>
    </w:lvl>
    <w:lvl w:ilvl="3" w:tplc="0410000F" w:tentative="1">
      <w:start w:val="1"/>
      <w:numFmt w:val="decimal"/>
      <w:lvlText w:val="%4."/>
      <w:lvlJc w:val="left"/>
      <w:pPr>
        <w:ind w:left="2610" w:hanging="360"/>
      </w:pPr>
    </w:lvl>
    <w:lvl w:ilvl="4" w:tplc="04100019" w:tentative="1">
      <w:start w:val="1"/>
      <w:numFmt w:val="lowerLetter"/>
      <w:lvlText w:val="%5."/>
      <w:lvlJc w:val="left"/>
      <w:pPr>
        <w:ind w:left="3330" w:hanging="360"/>
      </w:pPr>
    </w:lvl>
    <w:lvl w:ilvl="5" w:tplc="0410001B" w:tentative="1">
      <w:start w:val="1"/>
      <w:numFmt w:val="lowerRoman"/>
      <w:lvlText w:val="%6."/>
      <w:lvlJc w:val="right"/>
      <w:pPr>
        <w:ind w:left="4050" w:hanging="180"/>
      </w:pPr>
    </w:lvl>
    <w:lvl w:ilvl="6" w:tplc="0410000F" w:tentative="1">
      <w:start w:val="1"/>
      <w:numFmt w:val="decimal"/>
      <w:lvlText w:val="%7."/>
      <w:lvlJc w:val="left"/>
      <w:pPr>
        <w:ind w:left="4770" w:hanging="360"/>
      </w:pPr>
    </w:lvl>
    <w:lvl w:ilvl="7" w:tplc="04100019" w:tentative="1">
      <w:start w:val="1"/>
      <w:numFmt w:val="lowerLetter"/>
      <w:lvlText w:val="%8."/>
      <w:lvlJc w:val="left"/>
      <w:pPr>
        <w:ind w:left="5490" w:hanging="360"/>
      </w:pPr>
    </w:lvl>
    <w:lvl w:ilvl="8" w:tplc="0410001B" w:tentative="1">
      <w:start w:val="1"/>
      <w:numFmt w:val="lowerRoman"/>
      <w:lvlText w:val="%9."/>
      <w:lvlJc w:val="right"/>
      <w:pPr>
        <w:ind w:left="6210" w:hanging="180"/>
      </w:pPr>
    </w:lvl>
  </w:abstractNum>
  <w:abstractNum w:abstractNumId="7" w15:restartNumberingAfterBreak="0">
    <w:nsid w:val="09983551"/>
    <w:multiLevelType w:val="hybridMultilevel"/>
    <w:tmpl w:val="2D80D1A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735734"/>
    <w:multiLevelType w:val="hybridMultilevel"/>
    <w:tmpl w:val="A07A09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BA66AB"/>
    <w:multiLevelType w:val="hybridMultilevel"/>
    <w:tmpl w:val="85408D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55938BE"/>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15E93C6A"/>
    <w:multiLevelType w:val="hybridMultilevel"/>
    <w:tmpl w:val="FD404B4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17095C26"/>
    <w:multiLevelType w:val="hybridMultilevel"/>
    <w:tmpl w:val="C1CEAFEE"/>
    <w:lvl w:ilvl="0" w:tplc="E69809CC">
      <w:start w:val="1"/>
      <w:numFmt w:val="bullet"/>
      <w:lvlText w:val=""/>
      <w:lvlJc w:val="left"/>
      <w:pPr>
        <w:tabs>
          <w:tab w:val="num" w:pos="720"/>
        </w:tabs>
        <w:ind w:left="720" w:hanging="360"/>
      </w:pPr>
      <w:rPr>
        <w:rFonts w:ascii="Wingdings" w:hAnsi="Wingdings" w:hint="default"/>
      </w:rPr>
    </w:lvl>
    <w:lvl w:ilvl="1" w:tplc="3A4AA8B2">
      <w:start w:val="2052"/>
      <w:numFmt w:val="bullet"/>
      <w:lvlText w:val=""/>
      <w:lvlJc w:val="left"/>
      <w:pPr>
        <w:tabs>
          <w:tab w:val="num" w:pos="1440"/>
        </w:tabs>
        <w:ind w:left="1440" w:hanging="360"/>
      </w:pPr>
      <w:rPr>
        <w:rFonts w:ascii="Wingdings" w:hAnsi="Wingdings" w:hint="default"/>
      </w:rPr>
    </w:lvl>
    <w:lvl w:ilvl="2" w:tplc="348A0690" w:tentative="1">
      <w:start w:val="1"/>
      <w:numFmt w:val="bullet"/>
      <w:lvlText w:val=""/>
      <w:lvlJc w:val="left"/>
      <w:pPr>
        <w:tabs>
          <w:tab w:val="num" w:pos="2160"/>
        </w:tabs>
        <w:ind w:left="2160" w:hanging="360"/>
      </w:pPr>
      <w:rPr>
        <w:rFonts w:ascii="Wingdings" w:hAnsi="Wingdings" w:hint="default"/>
      </w:rPr>
    </w:lvl>
    <w:lvl w:ilvl="3" w:tplc="161A32D0" w:tentative="1">
      <w:start w:val="1"/>
      <w:numFmt w:val="bullet"/>
      <w:lvlText w:val=""/>
      <w:lvlJc w:val="left"/>
      <w:pPr>
        <w:tabs>
          <w:tab w:val="num" w:pos="2880"/>
        </w:tabs>
        <w:ind w:left="2880" w:hanging="360"/>
      </w:pPr>
      <w:rPr>
        <w:rFonts w:ascii="Wingdings" w:hAnsi="Wingdings" w:hint="default"/>
      </w:rPr>
    </w:lvl>
    <w:lvl w:ilvl="4" w:tplc="C622BA88" w:tentative="1">
      <w:start w:val="1"/>
      <w:numFmt w:val="bullet"/>
      <w:lvlText w:val=""/>
      <w:lvlJc w:val="left"/>
      <w:pPr>
        <w:tabs>
          <w:tab w:val="num" w:pos="3600"/>
        </w:tabs>
        <w:ind w:left="3600" w:hanging="360"/>
      </w:pPr>
      <w:rPr>
        <w:rFonts w:ascii="Wingdings" w:hAnsi="Wingdings" w:hint="default"/>
      </w:rPr>
    </w:lvl>
    <w:lvl w:ilvl="5" w:tplc="71E0129A" w:tentative="1">
      <w:start w:val="1"/>
      <w:numFmt w:val="bullet"/>
      <w:lvlText w:val=""/>
      <w:lvlJc w:val="left"/>
      <w:pPr>
        <w:tabs>
          <w:tab w:val="num" w:pos="4320"/>
        </w:tabs>
        <w:ind w:left="4320" w:hanging="360"/>
      </w:pPr>
      <w:rPr>
        <w:rFonts w:ascii="Wingdings" w:hAnsi="Wingdings" w:hint="default"/>
      </w:rPr>
    </w:lvl>
    <w:lvl w:ilvl="6" w:tplc="096A9ACA" w:tentative="1">
      <w:start w:val="1"/>
      <w:numFmt w:val="bullet"/>
      <w:lvlText w:val=""/>
      <w:lvlJc w:val="left"/>
      <w:pPr>
        <w:tabs>
          <w:tab w:val="num" w:pos="5040"/>
        </w:tabs>
        <w:ind w:left="5040" w:hanging="360"/>
      </w:pPr>
      <w:rPr>
        <w:rFonts w:ascii="Wingdings" w:hAnsi="Wingdings" w:hint="default"/>
      </w:rPr>
    </w:lvl>
    <w:lvl w:ilvl="7" w:tplc="C0E83E18" w:tentative="1">
      <w:start w:val="1"/>
      <w:numFmt w:val="bullet"/>
      <w:lvlText w:val=""/>
      <w:lvlJc w:val="left"/>
      <w:pPr>
        <w:tabs>
          <w:tab w:val="num" w:pos="5760"/>
        </w:tabs>
        <w:ind w:left="5760" w:hanging="360"/>
      </w:pPr>
      <w:rPr>
        <w:rFonts w:ascii="Wingdings" w:hAnsi="Wingdings" w:hint="default"/>
      </w:rPr>
    </w:lvl>
    <w:lvl w:ilvl="8" w:tplc="6F70750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D5398D"/>
    <w:multiLevelType w:val="hybridMultilevel"/>
    <w:tmpl w:val="ECCE5A6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19EA4CD5"/>
    <w:multiLevelType w:val="hybridMultilevel"/>
    <w:tmpl w:val="B0B8F54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218E0369"/>
    <w:multiLevelType w:val="multilevel"/>
    <w:tmpl w:val="2B223484"/>
    <w:lvl w:ilvl="0">
      <w:start w:val="1"/>
      <w:numFmt w:val="bullet"/>
      <w:lvlText w:val=""/>
      <w:lvlJc w:val="left"/>
      <w:pPr>
        <w:tabs>
          <w:tab w:val="num" w:pos="0"/>
        </w:tabs>
        <w:ind w:left="0" w:firstLine="0"/>
      </w:pPr>
      <w:rPr>
        <w:rFonts w:ascii="Wingdings" w:hAnsi="Wingding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26007C3C"/>
    <w:multiLevelType w:val="hybridMultilevel"/>
    <w:tmpl w:val="3E8296B8"/>
    <w:lvl w:ilvl="0" w:tplc="2D7E89AE">
      <w:start w:val="31"/>
      <w:numFmt w:val="decimal"/>
      <w:lvlText w:val="%1"/>
      <w:lvlJc w:val="left"/>
      <w:pPr>
        <w:ind w:left="870" w:hanging="420"/>
      </w:pPr>
      <w:rPr>
        <w:rFonts w:hint="default"/>
      </w:rPr>
    </w:lvl>
    <w:lvl w:ilvl="1" w:tplc="04100019" w:tentative="1">
      <w:start w:val="1"/>
      <w:numFmt w:val="lowerLetter"/>
      <w:lvlText w:val="%2."/>
      <w:lvlJc w:val="left"/>
      <w:pPr>
        <w:ind w:left="1530" w:hanging="360"/>
      </w:pPr>
    </w:lvl>
    <w:lvl w:ilvl="2" w:tplc="0410001B" w:tentative="1">
      <w:start w:val="1"/>
      <w:numFmt w:val="lowerRoman"/>
      <w:lvlText w:val="%3."/>
      <w:lvlJc w:val="right"/>
      <w:pPr>
        <w:ind w:left="2250" w:hanging="180"/>
      </w:pPr>
    </w:lvl>
    <w:lvl w:ilvl="3" w:tplc="0410000F" w:tentative="1">
      <w:start w:val="1"/>
      <w:numFmt w:val="decimal"/>
      <w:lvlText w:val="%4."/>
      <w:lvlJc w:val="left"/>
      <w:pPr>
        <w:ind w:left="2970" w:hanging="360"/>
      </w:pPr>
    </w:lvl>
    <w:lvl w:ilvl="4" w:tplc="04100019" w:tentative="1">
      <w:start w:val="1"/>
      <w:numFmt w:val="lowerLetter"/>
      <w:lvlText w:val="%5."/>
      <w:lvlJc w:val="left"/>
      <w:pPr>
        <w:ind w:left="3690" w:hanging="360"/>
      </w:pPr>
    </w:lvl>
    <w:lvl w:ilvl="5" w:tplc="0410001B" w:tentative="1">
      <w:start w:val="1"/>
      <w:numFmt w:val="lowerRoman"/>
      <w:lvlText w:val="%6."/>
      <w:lvlJc w:val="right"/>
      <w:pPr>
        <w:ind w:left="4410" w:hanging="180"/>
      </w:pPr>
    </w:lvl>
    <w:lvl w:ilvl="6" w:tplc="0410000F" w:tentative="1">
      <w:start w:val="1"/>
      <w:numFmt w:val="decimal"/>
      <w:lvlText w:val="%7."/>
      <w:lvlJc w:val="left"/>
      <w:pPr>
        <w:ind w:left="5130" w:hanging="360"/>
      </w:pPr>
    </w:lvl>
    <w:lvl w:ilvl="7" w:tplc="04100019" w:tentative="1">
      <w:start w:val="1"/>
      <w:numFmt w:val="lowerLetter"/>
      <w:lvlText w:val="%8."/>
      <w:lvlJc w:val="left"/>
      <w:pPr>
        <w:ind w:left="5850" w:hanging="360"/>
      </w:pPr>
    </w:lvl>
    <w:lvl w:ilvl="8" w:tplc="0410001B" w:tentative="1">
      <w:start w:val="1"/>
      <w:numFmt w:val="lowerRoman"/>
      <w:lvlText w:val="%9."/>
      <w:lvlJc w:val="right"/>
      <w:pPr>
        <w:ind w:left="6570" w:hanging="180"/>
      </w:pPr>
    </w:lvl>
  </w:abstractNum>
  <w:abstractNum w:abstractNumId="17" w15:restartNumberingAfterBreak="0">
    <w:nsid w:val="2AED6FEF"/>
    <w:multiLevelType w:val="hybridMultilevel"/>
    <w:tmpl w:val="63C4DB70"/>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18" w15:restartNumberingAfterBreak="0">
    <w:nsid w:val="337C63BD"/>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33CD0E86"/>
    <w:multiLevelType w:val="hybridMultilevel"/>
    <w:tmpl w:val="5C86D434"/>
    <w:lvl w:ilvl="0" w:tplc="237001E0">
      <w:start w:val="2"/>
      <w:numFmt w:val="decimalZero"/>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384B5C0F"/>
    <w:multiLevelType w:val="hybridMultilevel"/>
    <w:tmpl w:val="FAC865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8A41B0A"/>
    <w:multiLevelType w:val="hybridMultilevel"/>
    <w:tmpl w:val="E614528A"/>
    <w:lvl w:ilvl="0" w:tplc="04100009">
      <w:start w:val="1"/>
      <w:numFmt w:val="bullet"/>
      <w:lvlText w:val=""/>
      <w:lvlJc w:val="left"/>
      <w:pPr>
        <w:ind w:left="750" w:hanging="360"/>
      </w:pPr>
      <w:rPr>
        <w:rFonts w:ascii="Wingdings" w:hAnsi="Wingdings"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22" w15:restartNumberingAfterBreak="0">
    <w:nsid w:val="3B8C33AA"/>
    <w:multiLevelType w:val="hybridMultilevel"/>
    <w:tmpl w:val="216A30FA"/>
    <w:lvl w:ilvl="0" w:tplc="06A2CC66">
      <w:start w:val="1"/>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3D436AAD"/>
    <w:multiLevelType w:val="hybridMultilevel"/>
    <w:tmpl w:val="9300D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F543CEA"/>
    <w:multiLevelType w:val="hybridMultilevel"/>
    <w:tmpl w:val="17EC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C187BBD"/>
    <w:multiLevelType w:val="hybridMultilevel"/>
    <w:tmpl w:val="A082427A"/>
    <w:lvl w:ilvl="0" w:tplc="9802ECE4">
      <w:start w:val="30"/>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59D870AA"/>
    <w:multiLevelType w:val="hybridMultilevel"/>
    <w:tmpl w:val="2F4027E0"/>
    <w:lvl w:ilvl="0" w:tplc="8730BBA4">
      <w:start w:val="30"/>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5FDE053E"/>
    <w:multiLevelType w:val="hybridMultilevel"/>
    <w:tmpl w:val="823A4A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B0911A8"/>
    <w:multiLevelType w:val="hybridMultilevel"/>
    <w:tmpl w:val="F53C85EA"/>
    <w:lvl w:ilvl="0" w:tplc="7222FD4C">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38508B1"/>
    <w:multiLevelType w:val="hybridMultilevel"/>
    <w:tmpl w:val="6CEC28AC"/>
    <w:lvl w:ilvl="0" w:tplc="859C52D0">
      <w:start w:val="2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7C077E7B"/>
    <w:multiLevelType w:val="hybridMultilevel"/>
    <w:tmpl w:val="349CB09E"/>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7D29654A"/>
    <w:multiLevelType w:val="hybridMultilevel"/>
    <w:tmpl w:val="43DCA01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17"/>
  </w:num>
  <w:num w:numId="5">
    <w:abstractNumId w:val="4"/>
  </w:num>
  <w:num w:numId="6">
    <w:abstractNumId w:val="21"/>
  </w:num>
  <w:num w:numId="7">
    <w:abstractNumId w:val="5"/>
  </w:num>
  <w:num w:numId="8">
    <w:abstractNumId w:val="18"/>
  </w:num>
  <w:num w:numId="9">
    <w:abstractNumId w:val="10"/>
  </w:num>
  <w:num w:numId="10">
    <w:abstractNumId w:val="15"/>
  </w:num>
  <w:num w:numId="11">
    <w:abstractNumId w:val="13"/>
  </w:num>
  <w:num w:numId="12">
    <w:abstractNumId w:val="32"/>
  </w:num>
  <w:num w:numId="13">
    <w:abstractNumId w:val="11"/>
  </w:num>
  <w:num w:numId="14">
    <w:abstractNumId w:val="0"/>
  </w:num>
  <w:num w:numId="15">
    <w:abstractNumId w:val="1"/>
  </w:num>
  <w:num w:numId="16">
    <w:abstractNumId w:val="6"/>
  </w:num>
  <w:num w:numId="17">
    <w:abstractNumId w:val="31"/>
  </w:num>
  <w:num w:numId="18">
    <w:abstractNumId w:val="19"/>
  </w:num>
  <w:num w:numId="19">
    <w:abstractNumId w:val="27"/>
  </w:num>
  <w:num w:numId="20">
    <w:abstractNumId w:val="25"/>
  </w:num>
  <w:num w:numId="21">
    <w:abstractNumId w:val="16"/>
  </w:num>
  <w:num w:numId="22">
    <w:abstractNumId w:val="28"/>
  </w:num>
  <w:num w:numId="23">
    <w:abstractNumId w:val="26"/>
  </w:num>
  <w:num w:numId="24">
    <w:abstractNumId w:val="12"/>
  </w:num>
  <w:num w:numId="25">
    <w:abstractNumId w:val="30"/>
  </w:num>
  <w:num w:numId="26">
    <w:abstractNumId w:val="23"/>
  </w:num>
  <w:num w:numId="27">
    <w:abstractNumId w:val="14"/>
  </w:num>
  <w:num w:numId="28">
    <w:abstractNumId w:val="29"/>
  </w:num>
  <w:num w:numId="29">
    <w:abstractNumId w:val="33"/>
  </w:num>
  <w:num w:numId="30">
    <w:abstractNumId w:val="20"/>
  </w:num>
  <w:num w:numId="31">
    <w:abstractNumId w:val="9"/>
  </w:num>
  <w:num w:numId="32">
    <w:abstractNumId w:val="24"/>
  </w:num>
  <w:num w:numId="33">
    <w:abstractNumId w:val="7"/>
  </w:num>
  <w:num w:numId="34">
    <w:abstractNumId w:val="8"/>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316C"/>
    <w:rsid w:val="00000C5F"/>
    <w:rsid w:val="00037880"/>
    <w:rsid w:val="00042101"/>
    <w:rsid w:val="000647AC"/>
    <w:rsid w:val="0007000F"/>
    <w:rsid w:val="00080C75"/>
    <w:rsid w:val="00087CE0"/>
    <w:rsid w:val="000A55D7"/>
    <w:rsid w:val="000A5E07"/>
    <w:rsid w:val="000C1822"/>
    <w:rsid w:val="000C5911"/>
    <w:rsid w:val="000D7A12"/>
    <w:rsid w:val="00101681"/>
    <w:rsid w:val="00103330"/>
    <w:rsid w:val="0011120F"/>
    <w:rsid w:val="00120987"/>
    <w:rsid w:val="0012457E"/>
    <w:rsid w:val="001250D8"/>
    <w:rsid w:val="001259DA"/>
    <w:rsid w:val="0013205B"/>
    <w:rsid w:val="00132E84"/>
    <w:rsid w:val="00136919"/>
    <w:rsid w:val="00147C05"/>
    <w:rsid w:val="00156D65"/>
    <w:rsid w:val="00161352"/>
    <w:rsid w:val="00164934"/>
    <w:rsid w:val="00165D70"/>
    <w:rsid w:val="001744D2"/>
    <w:rsid w:val="00175A58"/>
    <w:rsid w:val="001D4746"/>
    <w:rsid w:val="001F2CDC"/>
    <w:rsid w:val="002148B6"/>
    <w:rsid w:val="002228B7"/>
    <w:rsid w:val="00246601"/>
    <w:rsid w:val="00251002"/>
    <w:rsid w:val="002924AD"/>
    <w:rsid w:val="00296BBE"/>
    <w:rsid w:val="002A704D"/>
    <w:rsid w:val="002B1FE7"/>
    <w:rsid w:val="002C4F99"/>
    <w:rsid w:val="00312153"/>
    <w:rsid w:val="00312667"/>
    <w:rsid w:val="00321374"/>
    <w:rsid w:val="00333155"/>
    <w:rsid w:val="00344DDE"/>
    <w:rsid w:val="0034692D"/>
    <w:rsid w:val="0036435A"/>
    <w:rsid w:val="00374EA4"/>
    <w:rsid w:val="003908D3"/>
    <w:rsid w:val="003A0401"/>
    <w:rsid w:val="003C2B1E"/>
    <w:rsid w:val="003C52EF"/>
    <w:rsid w:val="003D0B8C"/>
    <w:rsid w:val="003F0F51"/>
    <w:rsid w:val="00400707"/>
    <w:rsid w:val="004066D3"/>
    <w:rsid w:val="00421698"/>
    <w:rsid w:val="00432840"/>
    <w:rsid w:val="00435538"/>
    <w:rsid w:val="00466C55"/>
    <w:rsid w:val="004A2170"/>
    <w:rsid w:val="004B5217"/>
    <w:rsid w:val="004B7BA5"/>
    <w:rsid w:val="004D6000"/>
    <w:rsid w:val="004E5D58"/>
    <w:rsid w:val="004F52ED"/>
    <w:rsid w:val="004F56AD"/>
    <w:rsid w:val="005076D2"/>
    <w:rsid w:val="00511493"/>
    <w:rsid w:val="005167F6"/>
    <w:rsid w:val="005313C9"/>
    <w:rsid w:val="005320F6"/>
    <w:rsid w:val="00532FF5"/>
    <w:rsid w:val="00554EDA"/>
    <w:rsid w:val="00580692"/>
    <w:rsid w:val="00583FA9"/>
    <w:rsid w:val="005940EC"/>
    <w:rsid w:val="00596658"/>
    <w:rsid w:val="005974F8"/>
    <w:rsid w:val="005B27BB"/>
    <w:rsid w:val="005B58DB"/>
    <w:rsid w:val="005B6DF5"/>
    <w:rsid w:val="005C4C4A"/>
    <w:rsid w:val="005D75F1"/>
    <w:rsid w:val="005E3BB9"/>
    <w:rsid w:val="005F5EB8"/>
    <w:rsid w:val="00601C7C"/>
    <w:rsid w:val="00645F8C"/>
    <w:rsid w:val="00650888"/>
    <w:rsid w:val="006602F5"/>
    <w:rsid w:val="00660B92"/>
    <w:rsid w:val="00672DF3"/>
    <w:rsid w:val="00690E9B"/>
    <w:rsid w:val="00692C90"/>
    <w:rsid w:val="00695EC0"/>
    <w:rsid w:val="006A0456"/>
    <w:rsid w:val="006A61FC"/>
    <w:rsid w:val="006D50AE"/>
    <w:rsid w:val="006F776D"/>
    <w:rsid w:val="0070645A"/>
    <w:rsid w:val="007117EC"/>
    <w:rsid w:val="00733279"/>
    <w:rsid w:val="00735BB9"/>
    <w:rsid w:val="00736CCC"/>
    <w:rsid w:val="0074300A"/>
    <w:rsid w:val="00783353"/>
    <w:rsid w:val="0078536B"/>
    <w:rsid w:val="00786F2B"/>
    <w:rsid w:val="00795168"/>
    <w:rsid w:val="007C4B6E"/>
    <w:rsid w:val="007E5F25"/>
    <w:rsid w:val="00827FBA"/>
    <w:rsid w:val="0084064D"/>
    <w:rsid w:val="00857084"/>
    <w:rsid w:val="00861B4F"/>
    <w:rsid w:val="00862248"/>
    <w:rsid w:val="0086343E"/>
    <w:rsid w:val="00880093"/>
    <w:rsid w:val="00882032"/>
    <w:rsid w:val="008B00B9"/>
    <w:rsid w:val="008B623F"/>
    <w:rsid w:val="008C2364"/>
    <w:rsid w:val="008D462A"/>
    <w:rsid w:val="00902E80"/>
    <w:rsid w:val="009141B4"/>
    <w:rsid w:val="00927016"/>
    <w:rsid w:val="0095348B"/>
    <w:rsid w:val="00955733"/>
    <w:rsid w:val="00970D0F"/>
    <w:rsid w:val="00981D12"/>
    <w:rsid w:val="00983AF4"/>
    <w:rsid w:val="00994015"/>
    <w:rsid w:val="00995A30"/>
    <w:rsid w:val="009D59ED"/>
    <w:rsid w:val="009E4109"/>
    <w:rsid w:val="009F52E1"/>
    <w:rsid w:val="00A02157"/>
    <w:rsid w:val="00A04212"/>
    <w:rsid w:val="00A076AF"/>
    <w:rsid w:val="00A11B92"/>
    <w:rsid w:val="00A149EE"/>
    <w:rsid w:val="00A277C9"/>
    <w:rsid w:val="00A35784"/>
    <w:rsid w:val="00A61060"/>
    <w:rsid w:val="00A922BA"/>
    <w:rsid w:val="00AA5D1F"/>
    <w:rsid w:val="00AB2CBB"/>
    <w:rsid w:val="00AB4492"/>
    <w:rsid w:val="00AC49B0"/>
    <w:rsid w:val="00AC5276"/>
    <w:rsid w:val="00AE5A07"/>
    <w:rsid w:val="00AE7B32"/>
    <w:rsid w:val="00AF552B"/>
    <w:rsid w:val="00AF62FE"/>
    <w:rsid w:val="00AF757E"/>
    <w:rsid w:val="00B262FE"/>
    <w:rsid w:val="00B3442C"/>
    <w:rsid w:val="00B43D1D"/>
    <w:rsid w:val="00B44765"/>
    <w:rsid w:val="00B603C4"/>
    <w:rsid w:val="00B6362D"/>
    <w:rsid w:val="00B67B4D"/>
    <w:rsid w:val="00B721ED"/>
    <w:rsid w:val="00B7466F"/>
    <w:rsid w:val="00B83C15"/>
    <w:rsid w:val="00B84B30"/>
    <w:rsid w:val="00B8541E"/>
    <w:rsid w:val="00B85655"/>
    <w:rsid w:val="00BB072E"/>
    <w:rsid w:val="00BB6527"/>
    <w:rsid w:val="00BB7691"/>
    <w:rsid w:val="00BD37CC"/>
    <w:rsid w:val="00BE12BB"/>
    <w:rsid w:val="00BF2CE5"/>
    <w:rsid w:val="00BF6BC1"/>
    <w:rsid w:val="00BF7F6A"/>
    <w:rsid w:val="00C07386"/>
    <w:rsid w:val="00C27B22"/>
    <w:rsid w:val="00C31AA0"/>
    <w:rsid w:val="00C70C7E"/>
    <w:rsid w:val="00C77023"/>
    <w:rsid w:val="00C808C0"/>
    <w:rsid w:val="00C91277"/>
    <w:rsid w:val="00CA316C"/>
    <w:rsid w:val="00CC4429"/>
    <w:rsid w:val="00CD1384"/>
    <w:rsid w:val="00CE00D6"/>
    <w:rsid w:val="00CE6B7C"/>
    <w:rsid w:val="00D00099"/>
    <w:rsid w:val="00D13905"/>
    <w:rsid w:val="00D20AF2"/>
    <w:rsid w:val="00D355C8"/>
    <w:rsid w:val="00D437B6"/>
    <w:rsid w:val="00D4735B"/>
    <w:rsid w:val="00D632A3"/>
    <w:rsid w:val="00D81FB1"/>
    <w:rsid w:val="00DA2BB8"/>
    <w:rsid w:val="00DA37B1"/>
    <w:rsid w:val="00DC66E4"/>
    <w:rsid w:val="00DE35C0"/>
    <w:rsid w:val="00DE67CB"/>
    <w:rsid w:val="00E05841"/>
    <w:rsid w:val="00E13CA3"/>
    <w:rsid w:val="00E272F5"/>
    <w:rsid w:val="00E40262"/>
    <w:rsid w:val="00E40AB9"/>
    <w:rsid w:val="00E41C47"/>
    <w:rsid w:val="00E42E1D"/>
    <w:rsid w:val="00E625B1"/>
    <w:rsid w:val="00E67DF7"/>
    <w:rsid w:val="00E86C2D"/>
    <w:rsid w:val="00E8727A"/>
    <w:rsid w:val="00E925A0"/>
    <w:rsid w:val="00ED6E6F"/>
    <w:rsid w:val="00ED7344"/>
    <w:rsid w:val="00EF54ED"/>
    <w:rsid w:val="00F05F41"/>
    <w:rsid w:val="00F13052"/>
    <w:rsid w:val="00F44E2B"/>
    <w:rsid w:val="00F51891"/>
    <w:rsid w:val="00F53D4F"/>
    <w:rsid w:val="00F7162F"/>
    <w:rsid w:val="00F94CCD"/>
    <w:rsid w:val="00FB1DFF"/>
    <w:rsid w:val="00FE47F9"/>
    <w:rsid w:val="00FF264F"/>
    <w:rsid w:val="00FF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8453E3"/>
  <w15:docId w15:val="{2C7CA851-6FC7-4690-962D-F256BAF1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rFonts w:ascii="Symbol" w:hAnsi="Symbol"/>
    </w:rPr>
  </w:style>
  <w:style w:type="character" w:customStyle="1" w:styleId="WW8Num1z2">
    <w:name w:val="WW8Num1z2"/>
    <w:rPr>
      <w:lang w:val="en-US"/>
    </w:rPr>
  </w:style>
  <w:style w:type="character" w:customStyle="1" w:styleId="WW8Num2z0">
    <w:name w:val="WW8Num2z0"/>
    <w:rPr>
      <w:rFonts w:ascii="Symbol" w:hAnsi="Symbol"/>
      <w:color w:val="auto"/>
      <w:u w:val="none"/>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Carpredefinitoparagrafo1">
    <w:name w:val="Car. predefinito paragrafo1"/>
  </w:style>
  <w:style w:type="character" w:customStyle="1" w:styleId="Titolo1Carattere">
    <w:name w:val="Titolo 1 Carattere"/>
    <w:rPr>
      <w:rFonts w:ascii="Arial" w:hAnsi="Arial"/>
      <w:b/>
      <w:kern w:val="1"/>
      <w:sz w:val="32"/>
      <w:lang w:val="en-U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Helvetica" w:eastAsia="AR PL ShanHeiSun Uni" w:hAnsi="Helvetica" w:cs="Lucidasans"/>
      <w:sz w:val="28"/>
      <w:szCs w:val="28"/>
    </w:rPr>
  </w:style>
  <w:style w:type="paragraph" w:styleId="BodyText">
    <w:name w:val="Body Text"/>
    <w:basedOn w:val="Normal"/>
    <w:semiHidden/>
    <w:pPr>
      <w:spacing w:after="120"/>
    </w:pPr>
  </w:style>
  <w:style w:type="paragraph" w:styleId="List">
    <w:name w:val="List"/>
    <w:basedOn w:val="BodyText"/>
    <w:semiHidden/>
    <w:rPr>
      <w:rFonts w:ascii="Times" w:hAnsi="Times" w:cs="Lucidasans"/>
    </w:rPr>
  </w:style>
  <w:style w:type="paragraph" w:customStyle="1" w:styleId="Caption1">
    <w:name w:val="Caption1"/>
    <w:basedOn w:val="Normal"/>
    <w:pPr>
      <w:suppressLineNumbers/>
      <w:spacing w:before="120" w:after="120"/>
    </w:pPr>
    <w:rPr>
      <w:rFonts w:ascii="Times" w:hAnsi="Times" w:cs="Lucidasans"/>
      <w:i/>
      <w:iCs/>
      <w:sz w:val="24"/>
      <w:szCs w:val="24"/>
    </w:rPr>
  </w:style>
  <w:style w:type="paragraph" w:customStyle="1" w:styleId="Index">
    <w:name w:val="Index"/>
    <w:basedOn w:val="Normal"/>
    <w:pPr>
      <w:suppressLineNumbers/>
    </w:pPr>
    <w:rPr>
      <w:rFonts w:ascii="Times" w:hAnsi="Times" w:cs="Lucidasan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B7466F"/>
    <w:pPr>
      <w:tabs>
        <w:tab w:val="center" w:pos="4819"/>
        <w:tab w:val="right" w:pos="9638"/>
      </w:tabs>
    </w:pPr>
  </w:style>
  <w:style w:type="character" w:customStyle="1" w:styleId="HeaderChar">
    <w:name w:val="Header Char"/>
    <w:link w:val="Header"/>
    <w:uiPriority w:val="99"/>
    <w:rsid w:val="00B7466F"/>
    <w:rPr>
      <w:lang w:val="en-US" w:eastAsia="ar-SA"/>
    </w:rPr>
  </w:style>
  <w:style w:type="paragraph" w:styleId="Footer">
    <w:name w:val="footer"/>
    <w:basedOn w:val="Normal"/>
    <w:link w:val="FooterChar"/>
    <w:uiPriority w:val="99"/>
    <w:unhideWhenUsed/>
    <w:rsid w:val="00B7466F"/>
    <w:pPr>
      <w:tabs>
        <w:tab w:val="center" w:pos="4819"/>
        <w:tab w:val="right" w:pos="9638"/>
      </w:tabs>
    </w:pPr>
  </w:style>
  <w:style w:type="character" w:customStyle="1" w:styleId="FooterChar">
    <w:name w:val="Footer Char"/>
    <w:link w:val="Footer"/>
    <w:uiPriority w:val="99"/>
    <w:rsid w:val="00B7466F"/>
    <w:rPr>
      <w:lang w:val="en-US" w:eastAsia="ar-SA"/>
    </w:rPr>
  </w:style>
  <w:style w:type="character" w:styleId="PageNumber">
    <w:name w:val="page number"/>
    <w:uiPriority w:val="99"/>
    <w:semiHidden/>
    <w:unhideWhenUsed/>
    <w:rsid w:val="004F52ED"/>
  </w:style>
  <w:style w:type="paragraph" w:styleId="ListParagraph">
    <w:name w:val="List Paragraph"/>
    <w:basedOn w:val="Normal"/>
    <w:uiPriority w:val="34"/>
    <w:qFormat/>
    <w:rsid w:val="00080C75"/>
    <w:pPr>
      <w:ind w:left="720"/>
      <w:contextualSpacing/>
    </w:pPr>
  </w:style>
  <w:style w:type="table" w:styleId="TableGrid">
    <w:name w:val="Table Grid"/>
    <w:basedOn w:val="TableNormal"/>
    <w:uiPriority w:val="59"/>
    <w:rsid w:val="00706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39307">
      <w:bodyDiv w:val="1"/>
      <w:marLeft w:val="0"/>
      <w:marRight w:val="0"/>
      <w:marTop w:val="0"/>
      <w:marBottom w:val="0"/>
      <w:divBdr>
        <w:top w:val="none" w:sz="0" w:space="0" w:color="auto"/>
        <w:left w:val="none" w:sz="0" w:space="0" w:color="auto"/>
        <w:bottom w:val="none" w:sz="0" w:space="0" w:color="auto"/>
        <w:right w:val="none" w:sz="0" w:space="0" w:color="auto"/>
      </w:divBdr>
    </w:div>
    <w:div w:id="809905308">
      <w:bodyDiv w:val="1"/>
      <w:marLeft w:val="0"/>
      <w:marRight w:val="0"/>
      <w:marTop w:val="0"/>
      <w:marBottom w:val="0"/>
      <w:divBdr>
        <w:top w:val="none" w:sz="0" w:space="0" w:color="auto"/>
        <w:left w:val="none" w:sz="0" w:space="0" w:color="auto"/>
        <w:bottom w:val="none" w:sz="0" w:space="0" w:color="auto"/>
        <w:right w:val="none" w:sz="0" w:space="0" w:color="auto"/>
      </w:divBdr>
    </w:div>
    <w:div w:id="1474828063">
      <w:bodyDiv w:val="1"/>
      <w:marLeft w:val="0"/>
      <w:marRight w:val="0"/>
      <w:marTop w:val="0"/>
      <w:marBottom w:val="0"/>
      <w:divBdr>
        <w:top w:val="none" w:sz="0" w:space="0" w:color="auto"/>
        <w:left w:val="none" w:sz="0" w:space="0" w:color="auto"/>
        <w:bottom w:val="none" w:sz="0" w:space="0" w:color="auto"/>
        <w:right w:val="none" w:sz="0" w:space="0" w:color="auto"/>
      </w:divBdr>
    </w:div>
    <w:div w:id="1930575125">
      <w:bodyDiv w:val="1"/>
      <w:marLeft w:val="0"/>
      <w:marRight w:val="0"/>
      <w:marTop w:val="0"/>
      <w:marBottom w:val="0"/>
      <w:divBdr>
        <w:top w:val="none" w:sz="0" w:space="0" w:color="auto"/>
        <w:left w:val="none" w:sz="0" w:space="0" w:color="auto"/>
        <w:bottom w:val="none" w:sz="0" w:space="0" w:color="auto"/>
        <w:right w:val="none" w:sz="0" w:space="0" w:color="auto"/>
      </w:divBdr>
      <w:divsChild>
        <w:div w:id="1277102554">
          <w:marLeft w:val="547"/>
          <w:marRight w:val="0"/>
          <w:marTop w:val="144"/>
          <w:marBottom w:val="0"/>
          <w:divBdr>
            <w:top w:val="none" w:sz="0" w:space="0" w:color="auto"/>
            <w:left w:val="none" w:sz="0" w:space="0" w:color="auto"/>
            <w:bottom w:val="none" w:sz="0" w:space="0" w:color="auto"/>
            <w:right w:val="none" w:sz="0" w:space="0" w:color="auto"/>
          </w:divBdr>
        </w:div>
        <w:div w:id="560360877">
          <w:marLeft w:val="1166"/>
          <w:marRight w:val="0"/>
          <w:marTop w:val="125"/>
          <w:marBottom w:val="0"/>
          <w:divBdr>
            <w:top w:val="none" w:sz="0" w:space="0" w:color="auto"/>
            <w:left w:val="none" w:sz="0" w:space="0" w:color="auto"/>
            <w:bottom w:val="none" w:sz="0" w:space="0" w:color="auto"/>
            <w:right w:val="none" w:sz="0" w:space="0" w:color="auto"/>
          </w:divBdr>
        </w:div>
        <w:div w:id="592861387">
          <w:marLeft w:val="1166"/>
          <w:marRight w:val="0"/>
          <w:marTop w:val="125"/>
          <w:marBottom w:val="0"/>
          <w:divBdr>
            <w:top w:val="none" w:sz="0" w:space="0" w:color="auto"/>
            <w:left w:val="none" w:sz="0" w:space="0" w:color="auto"/>
            <w:bottom w:val="none" w:sz="0" w:space="0" w:color="auto"/>
            <w:right w:val="none" w:sz="0" w:space="0" w:color="auto"/>
          </w:divBdr>
        </w:div>
        <w:div w:id="1823347012">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678</Words>
  <Characters>3871</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Domanda 10 (8 punti)</vt:lpstr>
      <vt:lpstr>Domanda 10 (8 punti)</vt:lpstr>
    </vt:vector>
  </TitlesOfParts>
  <Company>DEI - Universita' di Padova</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10 (8 punti)</dc:title>
  <dc:creator>Behnam Lotfi</dc:creator>
  <cp:lastModifiedBy>Behnam Lotfi</cp:lastModifiedBy>
  <cp:revision>26</cp:revision>
  <cp:lastPrinted>2019-06-29T14:09:00Z</cp:lastPrinted>
  <dcterms:created xsi:type="dcterms:W3CDTF">2020-01-23T16:29:00Z</dcterms:created>
  <dcterms:modified xsi:type="dcterms:W3CDTF">2020-01-28T08:30:00Z</dcterms:modified>
</cp:coreProperties>
</file>